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CEF" w:rsidRDefault="00563728">
      <w:pPr>
        <w:spacing w:before="100"/>
        <w:ind w:left="169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2.2pt;height:132.3pt">
            <v:imagedata r:id="rId6" o:title=""/>
          </v:shape>
        </w:pict>
      </w:r>
    </w:p>
    <w:p w:rsidR="00257CEF" w:rsidRDefault="00257CEF">
      <w:pPr>
        <w:spacing w:before="10" w:line="160" w:lineRule="exact"/>
        <w:rPr>
          <w:sz w:val="17"/>
          <w:szCs w:val="17"/>
        </w:rPr>
      </w:pPr>
    </w:p>
    <w:p w:rsidR="00257CEF" w:rsidRDefault="00257CEF">
      <w:pPr>
        <w:spacing w:line="200" w:lineRule="exact"/>
      </w:pPr>
    </w:p>
    <w:p w:rsidR="00257CEF" w:rsidRDefault="00257CEF">
      <w:pPr>
        <w:spacing w:line="200" w:lineRule="exact"/>
      </w:pPr>
    </w:p>
    <w:p w:rsidR="00257CEF" w:rsidRDefault="00257CEF">
      <w:pPr>
        <w:spacing w:line="200" w:lineRule="exact"/>
      </w:pPr>
    </w:p>
    <w:p w:rsidR="00257CEF" w:rsidRDefault="00257CEF">
      <w:pPr>
        <w:spacing w:line="200" w:lineRule="exact"/>
      </w:pPr>
    </w:p>
    <w:p w:rsidR="00257CEF" w:rsidRDefault="003200A7">
      <w:pPr>
        <w:ind w:left="2421"/>
        <w:rPr>
          <w:sz w:val="32"/>
          <w:szCs w:val="32"/>
        </w:rPr>
      </w:pPr>
      <w:proofErr w:type="gramStart"/>
      <w:r>
        <w:rPr>
          <w:w w:val="99"/>
          <w:sz w:val="32"/>
          <w:szCs w:val="32"/>
        </w:rPr>
        <w:t>Lovely</w:t>
      </w:r>
      <w:r>
        <w:rPr>
          <w:sz w:val="32"/>
          <w:szCs w:val="32"/>
        </w:rPr>
        <w:t xml:space="preserve"> </w:t>
      </w:r>
      <w:r>
        <w:rPr>
          <w:w w:val="99"/>
          <w:sz w:val="32"/>
          <w:szCs w:val="32"/>
        </w:rPr>
        <w:t>Professional</w:t>
      </w:r>
      <w:r>
        <w:rPr>
          <w:sz w:val="32"/>
          <w:szCs w:val="32"/>
        </w:rPr>
        <w:t xml:space="preserve"> </w:t>
      </w:r>
      <w:r>
        <w:rPr>
          <w:w w:val="99"/>
          <w:sz w:val="32"/>
          <w:szCs w:val="32"/>
        </w:rPr>
        <w:t>University,</w:t>
      </w:r>
      <w:r>
        <w:rPr>
          <w:sz w:val="32"/>
          <w:szCs w:val="32"/>
        </w:rPr>
        <w:t xml:space="preserve"> </w:t>
      </w:r>
      <w:r>
        <w:rPr>
          <w:w w:val="99"/>
          <w:sz w:val="32"/>
          <w:szCs w:val="32"/>
        </w:rPr>
        <w:t>Punjab.</w:t>
      </w:r>
      <w:proofErr w:type="gramEnd"/>
    </w:p>
    <w:p w:rsidR="00257CEF" w:rsidRDefault="00257CEF">
      <w:pPr>
        <w:spacing w:line="200" w:lineRule="exact"/>
      </w:pPr>
    </w:p>
    <w:p w:rsidR="00257CEF" w:rsidRDefault="003200A7">
      <w:pPr>
        <w:spacing w:line="200" w:lineRule="exact"/>
      </w:pPr>
      <w:r>
        <w:t xml:space="preserve">                                                                          INT301 ASSIGNMENT</w:t>
      </w:r>
    </w:p>
    <w:p w:rsidR="00257CEF" w:rsidRDefault="00257CEF">
      <w:pPr>
        <w:spacing w:line="200" w:lineRule="exact"/>
      </w:pPr>
    </w:p>
    <w:p w:rsidR="00257CEF" w:rsidRDefault="00257CEF">
      <w:pPr>
        <w:spacing w:line="200" w:lineRule="exact"/>
      </w:pPr>
    </w:p>
    <w:p w:rsidR="00257CEF" w:rsidRDefault="003200A7" w:rsidP="003200A7">
      <w:pPr>
        <w:tabs>
          <w:tab w:val="left" w:pos="5140"/>
        </w:tabs>
        <w:spacing w:line="200" w:lineRule="exact"/>
      </w:pPr>
      <w:r>
        <w:tab/>
      </w:r>
    </w:p>
    <w:p w:rsidR="00257CEF" w:rsidRDefault="00257CEF">
      <w:pPr>
        <w:spacing w:line="200" w:lineRule="exact"/>
      </w:pPr>
    </w:p>
    <w:p w:rsidR="00257CEF" w:rsidRDefault="00257CEF">
      <w:pPr>
        <w:spacing w:line="200" w:lineRule="exact"/>
      </w:pPr>
    </w:p>
    <w:p w:rsidR="00257CEF" w:rsidRDefault="00257CEF">
      <w:pPr>
        <w:spacing w:line="200" w:lineRule="exact"/>
      </w:pPr>
    </w:p>
    <w:p w:rsidR="00257CEF" w:rsidRDefault="00257CEF">
      <w:pPr>
        <w:spacing w:line="200" w:lineRule="exact"/>
      </w:pPr>
    </w:p>
    <w:p w:rsidR="00257CEF" w:rsidRDefault="00257CEF">
      <w:pPr>
        <w:spacing w:line="200" w:lineRule="exact"/>
      </w:pPr>
    </w:p>
    <w:p w:rsidR="00257CEF" w:rsidRDefault="00257CEF">
      <w:pPr>
        <w:spacing w:before="19" w:line="240" w:lineRule="exact"/>
        <w:rPr>
          <w:sz w:val="24"/>
          <w:szCs w:val="24"/>
        </w:rPr>
      </w:pPr>
    </w:p>
    <w:p w:rsidR="00257CEF" w:rsidRDefault="003200A7">
      <w:pPr>
        <w:spacing w:line="348" w:lineRule="auto"/>
        <w:ind w:left="100" w:right="6338"/>
        <w:rPr>
          <w:sz w:val="32"/>
          <w:szCs w:val="32"/>
        </w:rPr>
      </w:pPr>
      <w:r>
        <w:rPr>
          <w:b/>
          <w:w w:val="99"/>
          <w:sz w:val="44"/>
          <w:szCs w:val="44"/>
        </w:rPr>
        <w:t>Submitted</w:t>
      </w:r>
      <w:r>
        <w:rPr>
          <w:b/>
          <w:sz w:val="44"/>
          <w:szCs w:val="44"/>
        </w:rPr>
        <w:t xml:space="preserve"> </w:t>
      </w:r>
      <w:r>
        <w:rPr>
          <w:b/>
          <w:w w:val="99"/>
          <w:sz w:val="44"/>
          <w:szCs w:val="44"/>
        </w:rPr>
        <w:t xml:space="preserve">by:         </w:t>
      </w:r>
      <w:r w:rsidR="001C4736">
        <w:rPr>
          <w:w w:val="99"/>
          <w:sz w:val="32"/>
          <w:szCs w:val="32"/>
        </w:rPr>
        <w:t xml:space="preserve">Sanjay </w:t>
      </w:r>
      <w:proofErr w:type="gramStart"/>
      <w:r w:rsidR="001C4736">
        <w:rPr>
          <w:w w:val="99"/>
          <w:sz w:val="32"/>
          <w:szCs w:val="32"/>
        </w:rPr>
        <w:t xml:space="preserve">Reddy </w:t>
      </w:r>
      <w:r>
        <w:rPr>
          <w:w w:val="99"/>
          <w:sz w:val="32"/>
          <w:szCs w:val="32"/>
        </w:rPr>
        <w:t xml:space="preserve"> Reg.no:1160</w:t>
      </w:r>
      <w:r w:rsidR="001C4736">
        <w:rPr>
          <w:w w:val="99"/>
          <w:sz w:val="32"/>
          <w:szCs w:val="32"/>
        </w:rPr>
        <w:t>3461</w:t>
      </w:r>
      <w:proofErr w:type="gramEnd"/>
    </w:p>
    <w:p w:rsidR="00257CEF" w:rsidRDefault="003200A7">
      <w:pPr>
        <w:spacing w:before="28"/>
        <w:ind w:left="100"/>
        <w:rPr>
          <w:sz w:val="32"/>
          <w:szCs w:val="32"/>
        </w:rPr>
      </w:pPr>
      <w:r>
        <w:rPr>
          <w:w w:val="99"/>
          <w:sz w:val="32"/>
          <w:szCs w:val="32"/>
        </w:rPr>
        <w:t>Section:</w:t>
      </w:r>
      <w:r>
        <w:rPr>
          <w:sz w:val="32"/>
          <w:szCs w:val="32"/>
        </w:rPr>
        <w:t xml:space="preserve"> </w:t>
      </w:r>
      <w:r>
        <w:rPr>
          <w:w w:val="99"/>
          <w:sz w:val="32"/>
          <w:szCs w:val="32"/>
        </w:rPr>
        <w:t>KE019</w:t>
      </w:r>
    </w:p>
    <w:p w:rsidR="00257CEF" w:rsidRDefault="00257CEF">
      <w:pPr>
        <w:spacing w:before="1" w:line="180" w:lineRule="exact"/>
        <w:rPr>
          <w:sz w:val="19"/>
          <w:szCs w:val="19"/>
        </w:rPr>
      </w:pPr>
    </w:p>
    <w:p w:rsidR="00257CEF" w:rsidRDefault="003200A7">
      <w:pPr>
        <w:ind w:left="100"/>
        <w:rPr>
          <w:w w:val="99"/>
          <w:sz w:val="32"/>
          <w:szCs w:val="32"/>
        </w:rPr>
      </w:pPr>
      <w:r>
        <w:rPr>
          <w:w w:val="99"/>
          <w:sz w:val="32"/>
          <w:szCs w:val="32"/>
        </w:rPr>
        <w:t>Roll</w:t>
      </w:r>
      <w:r>
        <w:rPr>
          <w:sz w:val="32"/>
          <w:szCs w:val="32"/>
        </w:rPr>
        <w:t xml:space="preserve"> </w:t>
      </w:r>
      <w:r>
        <w:rPr>
          <w:w w:val="99"/>
          <w:sz w:val="32"/>
          <w:szCs w:val="32"/>
        </w:rPr>
        <w:t>No:</w:t>
      </w:r>
      <w:r>
        <w:rPr>
          <w:sz w:val="32"/>
          <w:szCs w:val="32"/>
        </w:rPr>
        <w:t xml:space="preserve"> </w:t>
      </w:r>
      <w:r w:rsidR="001C4736">
        <w:rPr>
          <w:w w:val="99"/>
          <w:sz w:val="32"/>
          <w:szCs w:val="32"/>
        </w:rPr>
        <w:t>B40</w:t>
      </w:r>
    </w:p>
    <w:p w:rsidR="003200A7" w:rsidRDefault="003200A7" w:rsidP="003200A7">
      <w:pPr>
        <w:rPr>
          <w:w w:val="99"/>
          <w:sz w:val="32"/>
          <w:szCs w:val="32"/>
        </w:rPr>
      </w:pPr>
    </w:p>
    <w:p w:rsidR="003200A7" w:rsidRDefault="003200A7" w:rsidP="003200A7">
      <w:pPr>
        <w:rPr>
          <w:w w:val="99"/>
          <w:sz w:val="32"/>
          <w:szCs w:val="32"/>
        </w:rPr>
      </w:pPr>
    </w:p>
    <w:p w:rsidR="003200A7" w:rsidRPr="003200A7" w:rsidRDefault="003200A7" w:rsidP="003200A7">
      <w:pPr>
        <w:rPr>
          <w:b/>
          <w:bCs/>
          <w:w w:val="99"/>
          <w:sz w:val="44"/>
          <w:szCs w:val="44"/>
        </w:rPr>
      </w:pPr>
      <w:r w:rsidRPr="003200A7">
        <w:rPr>
          <w:b/>
          <w:bCs/>
          <w:w w:val="99"/>
          <w:sz w:val="44"/>
          <w:szCs w:val="44"/>
        </w:rPr>
        <w:t>Submitted to:</w:t>
      </w:r>
    </w:p>
    <w:p w:rsidR="003200A7" w:rsidRDefault="003200A7" w:rsidP="003200A7">
      <w:pPr>
        <w:rPr>
          <w:w w:val="99"/>
          <w:sz w:val="32"/>
          <w:szCs w:val="32"/>
        </w:rPr>
      </w:pPr>
    </w:p>
    <w:p w:rsidR="003200A7" w:rsidRPr="003200A7" w:rsidRDefault="003200A7" w:rsidP="003200A7">
      <w:pPr>
        <w:rPr>
          <w:w w:val="99"/>
          <w:sz w:val="32"/>
          <w:szCs w:val="32"/>
        </w:rPr>
        <w:sectPr w:rsidR="003200A7" w:rsidRPr="003200A7">
          <w:pgSz w:w="12240" w:h="15840"/>
          <w:pgMar w:top="1340" w:right="1720" w:bottom="280" w:left="1340" w:header="720" w:footer="720" w:gutter="0"/>
          <w:cols w:space="720"/>
        </w:sectPr>
      </w:pPr>
      <w:proofErr w:type="spellStart"/>
      <w:r>
        <w:rPr>
          <w:w w:val="99"/>
          <w:sz w:val="32"/>
          <w:szCs w:val="32"/>
        </w:rPr>
        <w:t>Priyanka</w:t>
      </w:r>
      <w:proofErr w:type="spellEnd"/>
      <w:r>
        <w:rPr>
          <w:w w:val="99"/>
          <w:sz w:val="32"/>
          <w:szCs w:val="32"/>
        </w:rPr>
        <w:t xml:space="preserve"> </w:t>
      </w:r>
      <w:proofErr w:type="spellStart"/>
      <w:r>
        <w:rPr>
          <w:w w:val="99"/>
          <w:sz w:val="32"/>
          <w:szCs w:val="32"/>
        </w:rPr>
        <w:t>Mittal</w:t>
      </w:r>
      <w:proofErr w:type="spellEnd"/>
    </w:p>
    <w:p w:rsidR="00257CEF" w:rsidRDefault="00257CEF">
      <w:pPr>
        <w:spacing w:before="4" w:line="100" w:lineRule="exact"/>
        <w:rPr>
          <w:sz w:val="11"/>
          <w:szCs w:val="11"/>
        </w:rPr>
      </w:pPr>
    </w:p>
    <w:p w:rsidR="00257CEF" w:rsidRDefault="00257CEF">
      <w:pPr>
        <w:spacing w:line="200" w:lineRule="exact"/>
      </w:pPr>
    </w:p>
    <w:p w:rsidR="00257CEF" w:rsidRDefault="00257CEF">
      <w:pPr>
        <w:spacing w:line="200" w:lineRule="exact"/>
      </w:pPr>
    </w:p>
    <w:p w:rsidR="00257CEF" w:rsidRDefault="003200A7">
      <w:pPr>
        <w:spacing w:before="2"/>
        <w:ind w:left="440"/>
        <w:rPr>
          <w:sz w:val="44"/>
          <w:szCs w:val="44"/>
        </w:rPr>
      </w:pPr>
      <w:r>
        <w:rPr>
          <w:b/>
          <w:w w:val="99"/>
          <w:sz w:val="44"/>
          <w:szCs w:val="44"/>
        </w:rPr>
        <w:t>Source</w:t>
      </w:r>
      <w:r>
        <w:rPr>
          <w:b/>
          <w:sz w:val="44"/>
          <w:szCs w:val="44"/>
        </w:rPr>
        <w:t xml:space="preserve"> </w:t>
      </w:r>
      <w:r>
        <w:rPr>
          <w:b/>
          <w:w w:val="99"/>
          <w:sz w:val="44"/>
          <w:szCs w:val="44"/>
        </w:rPr>
        <w:t>Code:</w:t>
      </w:r>
    </w:p>
    <w:p w:rsidR="00257CEF" w:rsidRDefault="00257CEF">
      <w:pPr>
        <w:spacing w:line="200" w:lineRule="exact"/>
      </w:pPr>
    </w:p>
    <w:p w:rsidR="00257CEF" w:rsidRDefault="003200A7">
      <w:pPr>
        <w:ind w:left="440"/>
        <w:rPr>
          <w:sz w:val="28"/>
          <w:szCs w:val="28"/>
        </w:rPr>
      </w:pPr>
      <w:r>
        <w:rPr>
          <w:sz w:val="28"/>
          <w:szCs w:val="28"/>
        </w:rPr>
        <w:t>CREATE TABLE IF NOT EXISTS `</w:t>
      </w:r>
      <w:proofErr w:type="spellStart"/>
      <w:r>
        <w:rPr>
          <w:sz w:val="28"/>
          <w:szCs w:val="28"/>
        </w:rPr>
        <w:t>tbl_product</w:t>
      </w:r>
      <w:proofErr w:type="spellEnd"/>
      <w:r>
        <w:rPr>
          <w:sz w:val="28"/>
          <w:szCs w:val="28"/>
        </w:rPr>
        <w:t>` (</w:t>
      </w:r>
    </w:p>
    <w:p w:rsidR="00257CEF" w:rsidRDefault="00257CEF">
      <w:pPr>
        <w:spacing w:before="7" w:line="180" w:lineRule="exact"/>
        <w:rPr>
          <w:sz w:val="18"/>
          <w:szCs w:val="18"/>
        </w:rPr>
      </w:pPr>
    </w:p>
    <w:p w:rsidR="00257CEF" w:rsidRDefault="003200A7">
      <w:pPr>
        <w:ind w:left="580"/>
        <w:rPr>
          <w:sz w:val="28"/>
          <w:szCs w:val="28"/>
        </w:rPr>
      </w:pPr>
      <w:r>
        <w:rPr>
          <w:sz w:val="28"/>
          <w:szCs w:val="28"/>
        </w:rPr>
        <w:t>`</w:t>
      </w:r>
      <w:proofErr w:type="gramStart"/>
      <w:r>
        <w:rPr>
          <w:sz w:val="28"/>
          <w:szCs w:val="28"/>
        </w:rPr>
        <w:t>id</w:t>
      </w:r>
      <w:proofErr w:type="gramEnd"/>
      <w:r>
        <w:rPr>
          <w:sz w:val="28"/>
          <w:szCs w:val="28"/>
        </w:rPr>
        <w:t xml:space="preserve">`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>(11) NOT NULL AUTO_INCREMENT,</w:t>
      </w:r>
    </w:p>
    <w:p w:rsidR="00257CEF" w:rsidRDefault="00257CEF">
      <w:pPr>
        <w:spacing w:before="4" w:line="180" w:lineRule="exact"/>
        <w:rPr>
          <w:sz w:val="18"/>
          <w:szCs w:val="18"/>
        </w:rPr>
      </w:pPr>
    </w:p>
    <w:p w:rsidR="00257CEF" w:rsidRDefault="003200A7">
      <w:pPr>
        <w:ind w:left="580"/>
        <w:rPr>
          <w:sz w:val="28"/>
          <w:szCs w:val="28"/>
        </w:rPr>
      </w:pPr>
      <w:r>
        <w:rPr>
          <w:sz w:val="28"/>
          <w:szCs w:val="28"/>
        </w:rPr>
        <w:t>`</w:t>
      </w:r>
      <w:proofErr w:type="gramStart"/>
      <w:r>
        <w:rPr>
          <w:sz w:val="28"/>
          <w:szCs w:val="28"/>
        </w:rPr>
        <w:t>name</w:t>
      </w:r>
      <w:proofErr w:type="gramEnd"/>
      <w:r>
        <w:rPr>
          <w:sz w:val="28"/>
          <w:szCs w:val="28"/>
        </w:rPr>
        <w:t xml:space="preserve">` </w:t>
      </w:r>
      <w:proofErr w:type="spellStart"/>
      <w:r>
        <w:rPr>
          <w:sz w:val="28"/>
          <w:szCs w:val="28"/>
        </w:rPr>
        <w:t>varchar</w:t>
      </w:r>
      <w:proofErr w:type="spellEnd"/>
      <w:r>
        <w:rPr>
          <w:sz w:val="28"/>
          <w:szCs w:val="28"/>
        </w:rPr>
        <w:t>(255) NOT NULL,</w:t>
      </w:r>
    </w:p>
    <w:p w:rsidR="00257CEF" w:rsidRDefault="00257CEF">
      <w:pPr>
        <w:spacing w:before="7" w:line="180" w:lineRule="exact"/>
        <w:rPr>
          <w:sz w:val="18"/>
          <w:szCs w:val="18"/>
        </w:rPr>
      </w:pPr>
    </w:p>
    <w:p w:rsidR="00257CEF" w:rsidRDefault="003200A7">
      <w:pPr>
        <w:ind w:left="580"/>
        <w:rPr>
          <w:sz w:val="28"/>
          <w:szCs w:val="28"/>
        </w:rPr>
      </w:pPr>
      <w:r>
        <w:rPr>
          <w:sz w:val="28"/>
          <w:szCs w:val="28"/>
        </w:rPr>
        <w:t>`</w:t>
      </w:r>
      <w:proofErr w:type="gramStart"/>
      <w:r>
        <w:rPr>
          <w:sz w:val="28"/>
          <w:szCs w:val="28"/>
        </w:rPr>
        <w:t>image</w:t>
      </w:r>
      <w:proofErr w:type="gramEnd"/>
      <w:r>
        <w:rPr>
          <w:sz w:val="28"/>
          <w:szCs w:val="28"/>
        </w:rPr>
        <w:t xml:space="preserve">` </w:t>
      </w:r>
      <w:proofErr w:type="spellStart"/>
      <w:r>
        <w:rPr>
          <w:sz w:val="28"/>
          <w:szCs w:val="28"/>
        </w:rPr>
        <w:t>varchar</w:t>
      </w:r>
      <w:proofErr w:type="spellEnd"/>
      <w:r>
        <w:rPr>
          <w:sz w:val="28"/>
          <w:szCs w:val="28"/>
        </w:rPr>
        <w:t>(255) NOT NULL,</w:t>
      </w:r>
    </w:p>
    <w:p w:rsidR="00257CEF" w:rsidRDefault="00257CEF">
      <w:pPr>
        <w:spacing w:before="4" w:line="180" w:lineRule="exact"/>
        <w:rPr>
          <w:sz w:val="18"/>
          <w:szCs w:val="18"/>
        </w:rPr>
      </w:pPr>
    </w:p>
    <w:p w:rsidR="00257CEF" w:rsidRDefault="003200A7">
      <w:pPr>
        <w:spacing w:line="379" w:lineRule="auto"/>
        <w:ind w:left="580" w:right="4384"/>
        <w:rPr>
          <w:sz w:val="28"/>
          <w:szCs w:val="28"/>
        </w:rPr>
      </w:pPr>
      <w:r>
        <w:rPr>
          <w:sz w:val="28"/>
          <w:szCs w:val="28"/>
        </w:rPr>
        <w:t>`</w:t>
      </w:r>
      <w:proofErr w:type="gramStart"/>
      <w:r>
        <w:rPr>
          <w:sz w:val="28"/>
          <w:szCs w:val="28"/>
        </w:rPr>
        <w:t>price</w:t>
      </w:r>
      <w:proofErr w:type="gramEnd"/>
      <w:r>
        <w:rPr>
          <w:sz w:val="28"/>
          <w:szCs w:val="28"/>
        </w:rPr>
        <w:t>` double(10,2) NOT NULL, PRIMARY KEY (`id`)</w:t>
      </w:r>
    </w:p>
    <w:p w:rsidR="00257CEF" w:rsidRDefault="003200A7">
      <w:pPr>
        <w:spacing w:before="4"/>
        <w:ind w:left="510"/>
        <w:rPr>
          <w:sz w:val="28"/>
          <w:szCs w:val="28"/>
        </w:rPr>
      </w:pPr>
      <w:r>
        <w:rPr>
          <w:sz w:val="28"/>
          <w:szCs w:val="28"/>
        </w:rPr>
        <w:t>) ENGINE=</w:t>
      </w:r>
      <w:proofErr w:type="spellStart"/>
      <w:r>
        <w:rPr>
          <w:sz w:val="28"/>
          <w:szCs w:val="28"/>
        </w:rPr>
        <w:t>MyISAM</w:t>
      </w:r>
      <w:proofErr w:type="spellEnd"/>
      <w:r>
        <w:rPr>
          <w:sz w:val="28"/>
          <w:szCs w:val="28"/>
        </w:rPr>
        <w:t xml:space="preserve"> DEFAULT CHARSET=latin1</w:t>
      </w:r>
    </w:p>
    <w:p w:rsidR="00257CEF" w:rsidRDefault="003200A7">
      <w:pPr>
        <w:spacing w:before="26"/>
        <w:ind w:left="440"/>
        <w:rPr>
          <w:sz w:val="28"/>
          <w:szCs w:val="28"/>
        </w:rPr>
      </w:pPr>
      <w:r>
        <w:rPr>
          <w:sz w:val="28"/>
          <w:szCs w:val="28"/>
        </w:rPr>
        <w:t>AUTO_INCREMENT=</w:t>
      </w:r>
      <w:proofErr w:type="gramStart"/>
      <w:r>
        <w:rPr>
          <w:sz w:val="28"/>
          <w:szCs w:val="28"/>
        </w:rPr>
        <w:t>4 ;</w:t>
      </w:r>
      <w:proofErr w:type="gramEnd"/>
    </w:p>
    <w:p w:rsidR="00257CEF" w:rsidRDefault="00257CEF">
      <w:pPr>
        <w:spacing w:before="4" w:line="180" w:lineRule="exact"/>
        <w:rPr>
          <w:sz w:val="18"/>
          <w:szCs w:val="18"/>
        </w:rPr>
      </w:pPr>
    </w:p>
    <w:p w:rsidR="00257CEF" w:rsidRDefault="003200A7">
      <w:pPr>
        <w:ind w:left="510"/>
        <w:rPr>
          <w:sz w:val="28"/>
          <w:szCs w:val="28"/>
        </w:rPr>
      </w:pPr>
      <w:r>
        <w:rPr>
          <w:sz w:val="28"/>
          <w:szCs w:val="28"/>
        </w:rPr>
        <w:t>--</w:t>
      </w:r>
    </w:p>
    <w:p w:rsidR="00257CEF" w:rsidRDefault="00257CEF">
      <w:pPr>
        <w:spacing w:before="7" w:line="180" w:lineRule="exact"/>
        <w:rPr>
          <w:sz w:val="18"/>
          <w:szCs w:val="18"/>
        </w:rPr>
      </w:pPr>
    </w:p>
    <w:p w:rsidR="00257CEF" w:rsidRDefault="003200A7">
      <w:pPr>
        <w:ind w:left="510"/>
        <w:rPr>
          <w:sz w:val="28"/>
          <w:szCs w:val="28"/>
        </w:rPr>
      </w:pPr>
      <w:r>
        <w:rPr>
          <w:sz w:val="28"/>
          <w:szCs w:val="28"/>
        </w:rPr>
        <w:t>-- Dumping data for table `</w:t>
      </w:r>
      <w:proofErr w:type="spellStart"/>
      <w:r>
        <w:rPr>
          <w:sz w:val="28"/>
          <w:szCs w:val="28"/>
        </w:rPr>
        <w:t>tbl_product</w:t>
      </w:r>
      <w:proofErr w:type="spellEnd"/>
      <w:r>
        <w:rPr>
          <w:sz w:val="28"/>
          <w:szCs w:val="28"/>
        </w:rPr>
        <w:t>`</w:t>
      </w:r>
    </w:p>
    <w:p w:rsidR="00257CEF" w:rsidRDefault="00257CEF">
      <w:pPr>
        <w:spacing w:before="4" w:line="180" w:lineRule="exact"/>
        <w:rPr>
          <w:sz w:val="18"/>
          <w:szCs w:val="18"/>
        </w:rPr>
      </w:pPr>
    </w:p>
    <w:p w:rsidR="00257CEF" w:rsidRDefault="003200A7">
      <w:pPr>
        <w:ind w:left="510"/>
        <w:rPr>
          <w:sz w:val="28"/>
          <w:szCs w:val="28"/>
        </w:rPr>
      </w:pPr>
      <w:r>
        <w:rPr>
          <w:sz w:val="28"/>
          <w:szCs w:val="28"/>
        </w:rPr>
        <w:t>--</w:t>
      </w:r>
    </w:p>
    <w:p w:rsidR="00257CEF" w:rsidRDefault="00257CEF">
      <w:pPr>
        <w:spacing w:before="5" w:line="180" w:lineRule="exact"/>
        <w:rPr>
          <w:sz w:val="18"/>
          <w:szCs w:val="18"/>
        </w:rPr>
      </w:pPr>
    </w:p>
    <w:p w:rsidR="00257CEF" w:rsidRDefault="003200A7">
      <w:pPr>
        <w:spacing w:line="379" w:lineRule="auto"/>
        <w:ind w:left="510" w:right="312"/>
        <w:rPr>
          <w:sz w:val="28"/>
          <w:szCs w:val="28"/>
        </w:rPr>
      </w:pPr>
      <w:r>
        <w:rPr>
          <w:sz w:val="28"/>
          <w:szCs w:val="28"/>
        </w:rPr>
        <w:t>INSERT INTO `</w:t>
      </w:r>
      <w:proofErr w:type="spellStart"/>
      <w:r>
        <w:rPr>
          <w:sz w:val="28"/>
          <w:szCs w:val="28"/>
        </w:rPr>
        <w:t>tbl_product</w:t>
      </w:r>
      <w:proofErr w:type="spellEnd"/>
      <w:r>
        <w:rPr>
          <w:sz w:val="28"/>
          <w:szCs w:val="28"/>
        </w:rPr>
        <w:t>` (`id`, `name`, `image`, `price`) VALUES (1, 'Samsung J2 Pro', '1.jpg', 100.00),</w:t>
      </w:r>
    </w:p>
    <w:p w:rsidR="00257CEF" w:rsidRDefault="003200A7">
      <w:pPr>
        <w:spacing w:before="4"/>
        <w:ind w:left="510"/>
        <w:rPr>
          <w:sz w:val="28"/>
          <w:szCs w:val="28"/>
        </w:rPr>
      </w:pPr>
      <w:r>
        <w:rPr>
          <w:sz w:val="28"/>
          <w:szCs w:val="28"/>
        </w:rPr>
        <w:t>(2, 'HP Notebook', '2.jpg', 299.00),</w:t>
      </w:r>
    </w:p>
    <w:p w:rsidR="00257CEF" w:rsidRDefault="00257CEF">
      <w:pPr>
        <w:spacing w:before="7" w:line="180" w:lineRule="exact"/>
        <w:rPr>
          <w:sz w:val="18"/>
          <w:szCs w:val="18"/>
        </w:rPr>
      </w:pPr>
    </w:p>
    <w:p w:rsidR="00257CEF" w:rsidRDefault="003200A7">
      <w:pPr>
        <w:ind w:left="510"/>
        <w:rPr>
          <w:sz w:val="28"/>
          <w:szCs w:val="28"/>
        </w:rPr>
      </w:pPr>
      <w:r>
        <w:rPr>
          <w:sz w:val="28"/>
          <w:szCs w:val="28"/>
        </w:rPr>
        <w:t xml:space="preserve">(3, 'Panasonic T44 </w:t>
      </w:r>
      <w:proofErr w:type="spellStart"/>
      <w:r>
        <w:rPr>
          <w:sz w:val="28"/>
          <w:szCs w:val="28"/>
        </w:rPr>
        <w:t>Lite</w:t>
      </w:r>
      <w:proofErr w:type="spellEnd"/>
      <w:r>
        <w:rPr>
          <w:sz w:val="28"/>
          <w:szCs w:val="28"/>
        </w:rPr>
        <w:t>', '3.jpg', 125.00);</w:t>
      </w:r>
    </w:p>
    <w:p w:rsidR="00257CEF" w:rsidRDefault="00257CEF">
      <w:pPr>
        <w:spacing w:line="200" w:lineRule="exact"/>
      </w:pPr>
    </w:p>
    <w:p w:rsidR="00257CEF" w:rsidRDefault="00257CEF">
      <w:pPr>
        <w:spacing w:line="200" w:lineRule="exact"/>
      </w:pPr>
    </w:p>
    <w:p w:rsidR="00257CEF" w:rsidRDefault="00257CEF">
      <w:pPr>
        <w:spacing w:line="200" w:lineRule="exact"/>
      </w:pPr>
    </w:p>
    <w:p w:rsidR="00257CEF" w:rsidRDefault="00257CEF">
      <w:pPr>
        <w:spacing w:before="9" w:line="280" w:lineRule="exact"/>
        <w:rPr>
          <w:sz w:val="28"/>
          <w:szCs w:val="28"/>
        </w:rPr>
      </w:pPr>
    </w:p>
    <w:p w:rsidR="00257CEF" w:rsidRDefault="003200A7">
      <w:pPr>
        <w:ind w:left="440"/>
        <w:rPr>
          <w:sz w:val="44"/>
          <w:szCs w:val="44"/>
        </w:rPr>
      </w:pPr>
      <w:r>
        <w:rPr>
          <w:b/>
          <w:w w:val="99"/>
          <w:sz w:val="44"/>
          <w:szCs w:val="44"/>
        </w:rPr>
        <w:t>Index</w:t>
      </w:r>
      <w:r>
        <w:rPr>
          <w:b/>
          <w:sz w:val="44"/>
          <w:szCs w:val="44"/>
        </w:rPr>
        <w:t xml:space="preserve"> </w:t>
      </w:r>
      <w:r>
        <w:rPr>
          <w:b/>
          <w:w w:val="99"/>
          <w:sz w:val="44"/>
          <w:szCs w:val="44"/>
        </w:rPr>
        <w:t>Code:</w:t>
      </w:r>
    </w:p>
    <w:p w:rsidR="00257CEF" w:rsidRDefault="00257CEF">
      <w:pPr>
        <w:spacing w:before="3" w:line="200" w:lineRule="exact"/>
      </w:pPr>
    </w:p>
    <w:p w:rsidR="00257CEF" w:rsidRDefault="003200A7">
      <w:pPr>
        <w:spacing w:line="377" w:lineRule="auto"/>
        <w:ind w:left="510" w:right="6545" w:hanging="70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session_</w:t>
      </w:r>
      <w:proofErr w:type="gramStart"/>
      <w:r>
        <w:rPr>
          <w:sz w:val="28"/>
          <w:szCs w:val="28"/>
        </w:rPr>
        <w:t>start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:rsidR="00257CEF" w:rsidRDefault="003200A7">
      <w:pPr>
        <w:spacing w:before="6"/>
        <w:ind w:left="510"/>
        <w:rPr>
          <w:sz w:val="28"/>
          <w:szCs w:val="28"/>
        </w:rPr>
      </w:pPr>
      <w:r>
        <w:rPr>
          <w:sz w:val="28"/>
          <w:szCs w:val="28"/>
        </w:rPr>
        <w:t xml:space="preserve">$connect = </w:t>
      </w:r>
      <w:proofErr w:type="spellStart"/>
      <w:r>
        <w:rPr>
          <w:sz w:val="28"/>
          <w:szCs w:val="28"/>
        </w:rPr>
        <w:t>mysqli_</w:t>
      </w:r>
      <w:proofErr w:type="gramStart"/>
      <w:r>
        <w:rPr>
          <w:sz w:val="28"/>
          <w:szCs w:val="28"/>
        </w:rPr>
        <w:t>connect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</w:t>
      </w:r>
      <w:proofErr w:type="spellStart"/>
      <w:r>
        <w:rPr>
          <w:sz w:val="28"/>
          <w:szCs w:val="28"/>
        </w:rPr>
        <w:t>localhost</w:t>
      </w:r>
      <w:proofErr w:type="spellEnd"/>
      <w:r>
        <w:rPr>
          <w:sz w:val="28"/>
          <w:szCs w:val="28"/>
        </w:rPr>
        <w:t>", "root", "", "test");</w:t>
      </w:r>
    </w:p>
    <w:p w:rsidR="00257CEF" w:rsidRDefault="00257CEF">
      <w:pPr>
        <w:spacing w:before="7" w:line="180" w:lineRule="exact"/>
        <w:rPr>
          <w:sz w:val="18"/>
          <w:szCs w:val="18"/>
        </w:rPr>
      </w:pPr>
    </w:p>
    <w:p w:rsidR="00257CEF" w:rsidRDefault="003200A7">
      <w:pPr>
        <w:ind w:left="510"/>
        <w:rPr>
          <w:sz w:val="28"/>
          <w:szCs w:val="28"/>
        </w:rPr>
      </w:pPr>
      <w:proofErr w:type="gramStart"/>
      <w:r>
        <w:rPr>
          <w:sz w:val="28"/>
          <w:szCs w:val="28"/>
        </w:rPr>
        <w:t>if(</w:t>
      </w:r>
      <w:proofErr w:type="spellStart"/>
      <w:proofErr w:type="gramEnd"/>
      <w:r>
        <w:rPr>
          <w:sz w:val="28"/>
          <w:szCs w:val="28"/>
        </w:rPr>
        <w:t>isset</w:t>
      </w:r>
      <w:proofErr w:type="spellEnd"/>
      <w:r>
        <w:rPr>
          <w:sz w:val="28"/>
          <w:szCs w:val="28"/>
        </w:rPr>
        <w:t>($_POST["</w:t>
      </w:r>
      <w:proofErr w:type="spellStart"/>
      <w:r>
        <w:rPr>
          <w:sz w:val="28"/>
          <w:szCs w:val="28"/>
        </w:rPr>
        <w:t>add_to_cart</w:t>
      </w:r>
      <w:proofErr w:type="spellEnd"/>
      <w:r>
        <w:rPr>
          <w:sz w:val="28"/>
          <w:szCs w:val="28"/>
        </w:rPr>
        <w:t>"]))</w:t>
      </w:r>
    </w:p>
    <w:p w:rsidR="00257CEF" w:rsidRDefault="00257CEF">
      <w:pPr>
        <w:spacing w:before="4" w:line="180" w:lineRule="exact"/>
        <w:rPr>
          <w:sz w:val="18"/>
          <w:szCs w:val="18"/>
        </w:rPr>
      </w:pPr>
    </w:p>
    <w:p w:rsidR="00257CEF" w:rsidRDefault="003200A7">
      <w:pPr>
        <w:ind w:left="510"/>
        <w:rPr>
          <w:sz w:val="28"/>
          <w:szCs w:val="28"/>
        </w:rPr>
        <w:sectPr w:rsidR="00257CEF">
          <w:pgSz w:w="12240" w:h="15840"/>
          <w:pgMar w:top="1480" w:right="1720" w:bottom="280" w:left="1720" w:header="720" w:footer="720" w:gutter="0"/>
          <w:cols w:space="720"/>
        </w:sectPr>
      </w:pPr>
      <w:r>
        <w:rPr>
          <w:sz w:val="28"/>
          <w:szCs w:val="28"/>
        </w:rPr>
        <w:t>{</w:t>
      </w:r>
    </w:p>
    <w:p w:rsidR="00257CEF" w:rsidRDefault="003200A7">
      <w:pPr>
        <w:spacing w:before="60"/>
        <w:ind w:left="858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if(</w:t>
      </w:r>
      <w:proofErr w:type="spellStart"/>
      <w:proofErr w:type="gramEnd"/>
      <w:r>
        <w:rPr>
          <w:sz w:val="28"/>
          <w:szCs w:val="28"/>
        </w:rPr>
        <w:t>isset</w:t>
      </w:r>
      <w:proofErr w:type="spellEnd"/>
      <w:r>
        <w:rPr>
          <w:sz w:val="28"/>
          <w:szCs w:val="28"/>
        </w:rPr>
        <w:t>($_SESSION["</w:t>
      </w:r>
      <w:proofErr w:type="spellStart"/>
      <w:r>
        <w:rPr>
          <w:sz w:val="28"/>
          <w:szCs w:val="28"/>
        </w:rPr>
        <w:t>shopping_cart</w:t>
      </w:r>
      <w:proofErr w:type="spellEnd"/>
      <w:r>
        <w:rPr>
          <w:sz w:val="28"/>
          <w:szCs w:val="28"/>
        </w:rPr>
        <w:t>"]))</w:t>
      </w:r>
    </w:p>
    <w:p w:rsidR="00257CEF" w:rsidRDefault="00257CEF">
      <w:pPr>
        <w:spacing w:before="4" w:line="180" w:lineRule="exact"/>
        <w:rPr>
          <w:sz w:val="18"/>
          <w:szCs w:val="18"/>
        </w:rPr>
      </w:pPr>
    </w:p>
    <w:p w:rsidR="00257CEF" w:rsidRDefault="003200A7">
      <w:pPr>
        <w:spacing w:line="300" w:lineRule="exact"/>
        <w:ind w:left="858"/>
        <w:rPr>
          <w:sz w:val="28"/>
          <w:szCs w:val="28"/>
        </w:rPr>
      </w:pPr>
      <w:r>
        <w:rPr>
          <w:position w:val="-1"/>
          <w:sz w:val="28"/>
          <w:szCs w:val="28"/>
        </w:rPr>
        <w:t>{</w:t>
      </w:r>
    </w:p>
    <w:p w:rsidR="00257CEF" w:rsidRDefault="00257CEF">
      <w:pPr>
        <w:spacing w:before="8" w:line="160" w:lineRule="exact"/>
        <w:rPr>
          <w:sz w:val="16"/>
          <w:szCs w:val="16"/>
        </w:rPr>
      </w:pPr>
    </w:p>
    <w:p w:rsidR="00257CEF" w:rsidRDefault="003200A7">
      <w:pPr>
        <w:spacing w:before="24" w:line="259" w:lineRule="auto"/>
        <w:ind w:left="440" w:right="398" w:firstLine="768"/>
        <w:rPr>
          <w:sz w:val="28"/>
          <w:szCs w:val="28"/>
        </w:rPr>
      </w:pPr>
      <w:r>
        <w:rPr>
          <w:sz w:val="28"/>
          <w:szCs w:val="28"/>
        </w:rPr>
        <w:t>$</w:t>
      </w:r>
      <w:proofErr w:type="spellStart"/>
      <w:r>
        <w:rPr>
          <w:sz w:val="28"/>
          <w:szCs w:val="28"/>
        </w:rPr>
        <w:t>item_array_id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array_</w:t>
      </w:r>
      <w:proofErr w:type="gramStart"/>
      <w:r>
        <w:rPr>
          <w:sz w:val="28"/>
          <w:szCs w:val="28"/>
        </w:rPr>
        <w:t>column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$_SESSION["</w:t>
      </w:r>
      <w:proofErr w:type="spellStart"/>
      <w:r>
        <w:rPr>
          <w:sz w:val="28"/>
          <w:szCs w:val="28"/>
        </w:rPr>
        <w:t>shopping_cart</w:t>
      </w:r>
      <w:proofErr w:type="spellEnd"/>
      <w:r>
        <w:rPr>
          <w:sz w:val="28"/>
          <w:szCs w:val="28"/>
        </w:rPr>
        <w:t>"], "</w:t>
      </w:r>
      <w:proofErr w:type="spellStart"/>
      <w:r>
        <w:rPr>
          <w:sz w:val="28"/>
          <w:szCs w:val="28"/>
        </w:rPr>
        <w:t>item_id</w:t>
      </w:r>
      <w:proofErr w:type="spellEnd"/>
      <w:r>
        <w:rPr>
          <w:sz w:val="28"/>
          <w:szCs w:val="28"/>
        </w:rPr>
        <w:t>");</w:t>
      </w:r>
    </w:p>
    <w:p w:rsidR="00257CEF" w:rsidRDefault="00257CEF">
      <w:pPr>
        <w:spacing w:before="9" w:line="140" w:lineRule="exact"/>
        <w:rPr>
          <w:sz w:val="15"/>
          <w:szCs w:val="15"/>
        </w:rPr>
      </w:pPr>
    </w:p>
    <w:p w:rsidR="00257CEF" w:rsidRDefault="003200A7">
      <w:pPr>
        <w:ind w:left="1208"/>
        <w:rPr>
          <w:sz w:val="28"/>
          <w:szCs w:val="28"/>
        </w:rPr>
      </w:pP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!</w:t>
      </w:r>
      <w:proofErr w:type="spellStart"/>
      <w:r>
        <w:rPr>
          <w:sz w:val="28"/>
          <w:szCs w:val="28"/>
        </w:rPr>
        <w:t>in_array</w:t>
      </w:r>
      <w:proofErr w:type="spellEnd"/>
      <w:r>
        <w:rPr>
          <w:sz w:val="28"/>
          <w:szCs w:val="28"/>
        </w:rPr>
        <w:t>($_GET["id"], $</w:t>
      </w:r>
      <w:proofErr w:type="spellStart"/>
      <w:r>
        <w:rPr>
          <w:sz w:val="28"/>
          <w:szCs w:val="28"/>
        </w:rPr>
        <w:t>item_array_id</w:t>
      </w:r>
      <w:proofErr w:type="spellEnd"/>
      <w:r>
        <w:rPr>
          <w:sz w:val="28"/>
          <w:szCs w:val="28"/>
        </w:rPr>
        <w:t>))</w:t>
      </w:r>
    </w:p>
    <w:p w:rsidR="00257CEF" w:rsidRDefault="00257CEF">
      <w:pPr>
        <w:spacing w:before="7" w:line="180" w:lineRule="exact"/>
        <w:rPr>
          <w:sz w:val="18"/>
          <w:szCs w:val="18"/>
        </w:rPr>
      </w:pPr>
    </w:p>
    <w:p w:rsidR="00257CEF" w:rsidRDefault="003200A7">
      <w:pPr>
        <w:spacing w:line="300" w:lineRule="exact"/>
        <w:ind w:left="1208"/>
        <w:rPr>
          <w:sz w:val="28"/>
          <w:szCs w:val="28"/>
        </w:rPr>
      </w:pPr>
      <w:r>
        <w:rPr>
          <w:position w:val="-1"/>
          <w:sz w:val="28"/>
          <w:szCs w:val="28"/>
        </w:rPr>
        <w:t>{</w:t>
      </w:r>
    </w:p>
    <w:p w:rsidR="00257CEF" w:rsidRDefault="00257CEF">
      <w:pPr>
        <w:spacing w:before="6" w:line="160" w:lineRule="exact"/>
        <w:rPr>
          <w:sz w:val="16"/>
          <w:szCs w:val="16"/>
        </w:rPr>
      </w:pPr>
    </w:p>
    <w:p w:rsidR="00257CEF" w:rsidRDefault="003200A7">
      <w:pPr>
        <w:spacing w:before="24"/>
        <w:ind w:left="1559"/>
        <w:rPr>
          <w:sz w:val="28"/>
          <w:szCs w:val="28"/>
        </w:rPr>
      </w:pPr>
      <w:r>
        <w:rPr>
          <w:sz w:val="28"/>
          <w:szCs w:val="28"/>
        </w:rPr>
        <w:t xml:space="preserve">$count = </w:t>
      </w:r>
      <w:proofErr w:type="gramStart"/>
      <w:r>
        <w:rPr>
          <w:sz w:val="28"/>
          <w:szCs w:val="28"/>
        </w:rPr>
        <w:t>count(</w:t>
      </w:r>
      <w:proofErr w:type="gramEnd"/>
      <w:r>
        <w:rPr>
          <w:sz w:val="28"/>
          <w:szCs w:val="28"/>
        </w:rPr>
        <w:t>$_SESSION["</w:t>
      </w:r>
      <w:proofErr w:type="spellStart"/>
      <w:r>
        <w:rPr>
          <w:sz w:val="28"/>
          <w:szCs w:val="28"/>
        </w:rPr>
        <w:t>shopping_cart</w:t>
      </w:r>
      <w:proofErr w:type="spellEnd"/>
      <w:r>
        <w:rPr>
          <w:sz w:val="28"/>
          <w:szCs w:val="28"/>
        </w:rPr>
        <w:t>"]);</w:t>
      </w:r>
    </w:p>
    <w:p w:rsidR="00257CEF" w:rsidRDefault="00257CEF">
      <w:pPr>
        <w:spacing w:before="5" w:line="180" w:lineRule="exact"/>
        <w:rPr>
          <w:sz w:val="18"/>
          <w:szCs w:val="18"/>
        </w:rPr>
      </w:pPr>
    </w:p>
    <w:p w:rsidR="00257CEF" w:rsidRDefault="003200A7">
      <w:pPr>
        <w:ind w:left="1559"/>
        <w:rPr>
          <w:sz w:val="28"/>
          <w:szCs w:val="28"/>
        </w:rPr>
      </w:pPr>
      <w:r>
        <w:rPr>
          <w:sz w:val="28"/>
          <w:szCs w:val="28"/>
        </w:rPr>
        <w:t>$</w:t>
      </w:r>
      <w:proofErr w:type="spellStart"/>
      <w:r>
        <w:rPr>
          <w:sz w:val="28"/>
          <w:szCs w:val="28"/>
        </w:rPr>
        <w:t>item_array</w:t>
      </w:r>
      <w:proofErr w:type="spellEnd"/>
      <w:r>
        <w:rPr>
          <w:sz w:val="28"/>
          <w:szCs w:val="28"/>
        </w:rPr>
        <w:t xml:space="preserve"> = </w:t>
      </w:r>
      <w:proofErr w:type="gramStart"/>
      <w:r>
        <w:rPr>
          <w:sz w:val="28"/>
          <w:szCs w:val="28"/>
        </w:rPr>
        <w:t>array(</w:t>
      </w:r>
      <w:proofErr w:type="gramEnd"/>
    </w:p>
    <w:p w:rsidR="00257CEF" w:rsidRDefault="00257CEF">
      <w:pPr>
        <w:spacing w:before="7" w:line="180" w:lineRule="exact"/>
        <w:rPr>
          <w:sz w:val="18"/>
          <w:szCs w:val="18"/>
        </w:rPr>
      </w:pPr>
    </w:p>
    <w:p w:rsidR="00257CEF" w:rsidRDefault="003200A7">
      <w:pPr>
        <w:ind w:left="1909"/>
        <w:rPr>
          <w:sz w:val="28"/>
          <w:szCs w:val="28"/>
        </w:rPr>
      </w:pPr>
      <w:r>
        <w:rPr>
          <w:sz w:val="28"/>
          <w:szCs w:val="28"/>
        </w:rPr>
        <w:t>'</w:t>
      </w:r>
      <w:proofErr w:type="spellStart"/>
      <w:r>
        <w:rPr>
          <w:sz w:val="28"/>
          <w:szCs w:val="28"/>
        </w:rPr>
        <w:t>item_id</w:t>
      </w:r>
      <w:proofErr w:type="spellEnd"/>
      <w:r>
        <w:rPr>
          <w:sz w:val="28"/>
          <w:szCs w:val="28"/>
        </w:rPr>
        <w:t>'               =&gt;     $_</w:t>
      </w:r>
      <w:proofErr w:type="gramStart"/>
      <w:r>
        <w:rPr>
          <w:sz w:val="28"/>
          <w:szCs w:val="28"/>
        </w:rPr>
        <w:t>GET[</w:t>
      </w:r>
      <w:proofErr w:type="gramEnd"/>
      <w:r>
        <w:rPr>
          <w:sz w:val="28"/>
          <w:szCs w:val="28"/>
        </w:rPr>
        <w:t>"id"],</w:t>
      </w:r>
    </w:p>
    <w:p w:rsidR="00257CEF" w:rsidRDefault="00257CEF">
      <w:pPr>
        <w:spacing w:before="4" w:line="180" w:lineRule="exact"/>
        <w:rPr>
          <w:sz w:val="18"/>
          <w:szCs w:val="18"/>
        </w:rPr>
      </w:pPr>
    </w:p>
    <w:p w:rsidR="00257CEF" w:rsidRDefault="003200A7">
      <w:pPr>
        <w:ind w:left="1909"/>
        <w:rPr>
          <w:sz w:val="28"/>
          <w:szCs w:val="28"/>
        </w:rPr>
      </w:pPr>
      <w:r>
        <w:rPr>
          <w:sz w:val="28"/>
          <w:szCs w:val="28"/>
        </w:rPr>
        <w:t>'</w:t>
      </w:r>
      <w:proofErr w:type="spellStart"/>
      <w:r>
        <w:rPr>
          <w:sz w:val="28"/>
          <w:szCs w:val="28"/>
        </w:rPr>
        <w:t>item_name</w:t>
      </w:r>
      <w:proofErr w:type="spellEnd"/>
      <w:r>
        <w:rPr>
          <w:sz w:val="28"/>
          <w:szCs w:val="28"/>
        </w:rPr>
        <w:t>'               =&gt;     $_</w:t>
      </w:r>
      <w:proofErr w:type="gramStart"/>
      <w:r>
        <w:rPr>
          <w:sz w:val="28"/>
          <w:szCs w:val="28"/>
        </w:rPr>
        <w:t>POST[</w:t>
      </w:r>
      <w:proofErr w:type="gramEnd"/>
      <w:r>
        <w:rPr>
          <w:sz w:val="28"/>
          <w:szCs w:val="28"/>
        </w:rPr>
        <w:t>"</w:t>
      </w:r>
      <w:proofErr w:type="spellStart"/>
      <w:r>
        <w:rPr>
          <w:sz w:val="28"/>
          <w:szCs w:val="28"/>
        </w:rPr>
        <w:t>hidden_name</w:t>
      </w:r>
      <w:proofErr w:type="spellEnd"/>
      <w:r>
        <w:rPr>
          <w:sz w:val="28"/>
          <w:szCs w:val="28"/>
        </w:rPr>
        <w:t>"],</w:t>
      </w:r>
    </w:p>
    <w:p w:rsidR="00257CEF" w:rsidRDefault="00257CEF">
      <w:pPr>
        <w:spacing w:before="7" w:line="180" w:lineRule="exact"/>
        <w:rPr>
          <w:sz w:val="18"/>
          <w:szCs w:val="18"/>
        </w:rPr>
      </w:pPr>
    </w:p>
    <w:p w:rsidR="00257CEF" w:rsidRDefault="003200A7">
      <w:pPr>
        <w:ind w:left="1909"/>
        <w:rPr>
          <w:sz w:val="28"/>
          <w:szCs w:val="28"/>
        </w:rPr>
      </w:pPr>
      <w:r>
        <w:rPr>
          <w:sz w:val="28"/>
          <w:szCs w:val="28"/>
        </w:rPr>
        <w:t>'</w:t>
      </w:r>
      <w:proofErr w:type="spellStart"/>
      <w:r>
        <w:rPr>
          <w:sz w:val="28"/>
          <w:szCs w:val="28"/>
        </w:rPr>
        <w:t>item_price</w:t>
      </w:r>
      <w:proofErr w:type="spellEnd"/>
      <w:r>
        <w:rPr>
          <w:sz w:val="28"/>
          <w:szCs w:val="28"/>
        </w:rPr>
        <w:t>'          =&gt;     $_</w:t>
      </w:r>
      <w:proofErr w:type="gramStart"/>
      <w:r>
        <w:rPr>
          <w:sz w:val="28"/>
          <w:szCs w:val="28"/>
        </w:rPr>
        <w:t>POST[</w:t>
      </w:r>
      <w:proofErr w:type="gramEnd"/>
      <w:r>
        <w:rPr>
          <w:sz w:val="28"/>
          <w:szCs w:val="28"/>
        </w:rPr>
        <w:t>"</w:t>
      </w:r>
      <w:proofErr w:type="spellStart"/>
      <w:r>
        <w:rPr>
          <w:sz w:val="28"/>
          <w:szCs w:val="28"/>
        </w:rPr>
        <w:t>hidden_price</w:t>
      </w:r>
      <w:proofErr w:type="spellEnd"/>
      <w:r>
        <w:rPr>
          <w:sz w:val="28"/>
          <w:szCs w:val="28"/>
        </w:rPr>
        <w:t>"],</w:t>
      </w:r>
    </w:p>
    <w:p w:rsidR="00257CEF" w:rsidRDefault="00257CEF">
      <w:pPr>
        <w:spacing w:before="4" w:line="180" w:lineRule="exact"/>
        <w:rPr>
          <w:sz w:val="18"/>
          <w:szCs w:val="18"/>
        </w:rPr>
      </w:pPr>
    </w:p>
    <w:p w:rsidR="00257CEF" w:rsidRDefault="003200A7">
      <w:pPr>
        <w:spacing w:line="300" w:lineRule="exact"/>
        <w:ind w:left="1909"/>
        <w:rPr>
          <w:sz w:val="28"/>
          <w:szCs w:val="28"/>
        </w:rPr>
      </w:pPr>
      <w:r>
        <w:rPr>
          <w:position w:val="-1"/>
          <w:sz w:val="28"/>
          <w:szCs w:val="28"/>
        </w:rPr>
        <w:t>'</w:t>
      </w:r>
      <w:proofErr w:type="spellStart"/>
      <w:r>
        <w:rPr>
          <w:position w:val="-1"/>
          <w:sz w:val="28"/>
          <w:szCs w:val="28"/>
        </w:rPr>
        <w:t>item_quantity</w:t>
      </w:r>
      <w:proofErr w:type="spellEnd"/>
      <w:r>
        <w:rPr>
          <w:position w:val="-1"/>
          <w:sz w:val="28"/>
          <w:szCs w:val="28"/>
        </w:rPr>
        <w:t>'          =&gt;     $_</w:t>
      </w:r>
      <w:proofErr w:type="gramStart"/>
      <w:r>
        <w:rPr>
          <w:position w:val="-1"/>
          <w:sz w:val="28"/>
          <w:szCs w:val="28"/>
        </w:rPr>
        <w:t>POST[</w:t>
      </w:r>
      <w:proofErr w:type="gramEnd"/>
      <w:r>
        <w:rPr>
          <w:position w:val="-1"/>
          <w:sz w:val="28"/>
          <w:szCs w:val="28"/>
        </w:rPr>
        <w:t>"quantity"]</w:t>
      </w:r>
    </w:p>
    <w:p w:rsidR="00257CEF" w:rsidRDefault="00257CEF">
      <w:pPr>
        <w:spacing w:before="8" w:line="160" w:lineRule="exact"/>
        <w:rPr>
          <w:sz w:val="16"/>
          <w:szCs w:val="16"/>
        </w:rPr>
      </w:pPr>
    </w:p>
    <w:p w:rsidR="00257CEF" w:rsidRDefault="003200A7">
      <w:pPr>
        <w:spacing w:before="24"/>
        <w:ind w:left="1559"/>
        <w:rPr>
          <w:sz w:val="28"/>
          <w:szCs w:val="28"/>
        </w:rPr>
      </w:pPr>
      <w:r>
        <w:rPr>
          <w:sz w:val="28"/>
          <w:szCs w:val="28"/>
        </w:rPr>
        <w:t>);</w:t>
      </w:r>
    </w:p>
    <w:p w:rsidR="00257CEF" w:rsidRDefault="00257CEF">
      <w:pPr>
        <w:spacing w:before="4" w:line="180" w:lineRule="exact"/>
        <w:rPr>
          <w:sz w:val="18"/>
          <w:szCs w:val="18"/>
        </w:rPr>
      </w:pPr>
    </w:p>
    <w:p w:rsidR="00257CEF" w:rsidRDefault="003200A7">
      <w:pPr>
        <w:ind w:left="1559"/>
        <w:rPr>
          <w:sz w:val="28"/>
          <w:szCs w:val="28"/>
        </w:rPr>
      </w:pPr>
      <w:r>
        <w:rPr>
          <w:sz w:val="28"/>
          <w:szCs w:val="28"/>
        </w:rPr>
        <w:t>$_</w:t>
      </w:r>
      <w:proofErr w:type="gramStart"/>
      <w:r>
        <w:rPr>
          <w:sz w:val="28"/>
          <w:szCs w:val="28"/>
        </w:rPr>
        <w:t>SESSION[</w:t>
      </w:r>
      <w:proofErr w:type="gramEnd"/>
      <w:r>
        <w:rPr>
          <w:sz w:val="28"/>
          <w:szCs w:val="28"/>
        </w:rPr>
        <w:t>"</w:t>
      </w:r>
      <w:proofErr w:type="spellStart"/>
      <w:r>
        <w:rPr>
          <w:sz w:val="28"/>
          <w:szCs w:val="28"/>
        </w:rPr>
        <w:t>shopping_cart</w:t>
      </w:r>
      <w:proofErr w:type="spellEnd"/>
      <w:r>
        <w:rPr>
          <w:sz w:val="28"/>
          <w:szCs w:val="28"/>
        </w:rPr>
        <w:t>"][$count] = $</w:t>
      </w:r>
      <w:proofErr w:type="spellStart"/>
      <w:r>
        <w:rPr>
          <w:sz w:val="28"/>
          <w:szCs w:val="28"/>
        </w:rPr>
        <w:t>item_array</w:t>
      </w:r>
      <w:proofErr w:type="spellEnd"/>
      <w:r>
        <w:rPr>
          <w:sz w:val="28"/>
          <w:szCs w:val="28"/>
        </w:rPr>
        <w:t>;</w:t>
      </w:r>
    </w:p>
    <w:p w:rsidR="00257CEF" w:rsidRDefault="00257CEF">
      <w:pPr>
        <w:spacing w:before="7" w:line="180" w:lineRule="exact"/>
        <w:rPr>
          <w:sz w:val="18"/>
          <w:szCs w:val="18"/>
        </w:rPr>
      </w:pPr>
    </w:p>
    <w:p w:rsidR="00257CEF" w:rsidRDefault="003200A7">
      <w:pPr>
        <w:spacing w:line="300" w:lineRule="exact"/>
        <w:ind w:left="1208"/>
        <w:rPr>
          <w:sz w:val="28"/>
          <w:szCs w:val="28"/>
        </w:rPr>
      </w:pPr>
      <w:r>
        <w:rPr>
          <w:position w:val="-1"/>
          <w:sz w:val="28"/>
          <w:szCs w:val="28"/>
        </w:rPr>
        <w:t>}</w:t>
      </w:r>
    </w:p>
    <w:p w:rsidR="00257CEF" w:rsidRDefault="00257CEF">
      <w:pPr>
        <w:spacing w:before="6" w:line="160" w:lineRule="exact"/>
        <w:rPr>
          <w:sz w:val="16"/>
          <w:szCs w:val="16"/>
        </w:rPr>
      </w:pPr>
    </w:p>
    <w:p w:rsidR="00257CEF" w:rsidRDefault="003200A7">
      <w:pPr>
        <w:spacing w:before="24"/>
        <w:ind w:left="1208"/>
        <w:rPr>
          <w:sz w:val="28"/>
          <w:szCs w:val="28"/>
        </w:rPr>
      </w:pPr>
      <w:proofErr w:type="gramStart"/>
      <w:r>
        <w:rPr>
          <w:sz w:val="28"/>
          <w:szCs w:val="28"/>
        </w:rPr>
        <w:t>else</w:t>
      </w:r>
      <w:proofErr w:type="gramEnd"/>
    </w:p>
    <w:p w:rsidR="00257CEF" w:rsidRDefault="00257CEF">
      <w:pPr>
        <w:spacing w:before="4" w:line="180" w:lineRule="exact"/>
        <w:rPr>
          <w:sz w:val="18"/>
          <w:szCs w:val="18"/>
        </w:rPr>
      </w:pPr>
    </w:p>
    <w:p w:rsidR="00257CEF" w:rsidRDefault="003200A7">
      <w:pPr>
        <w:spacing w:line="300" w:lineRule="exact"/>
        <w:ind w:left="1208"/>
        <w:rPr>
          <w:sz w:val="28"/>
          <w:szCs w:val="28"/>
        </w:rPr>
      </w:pPr>
      <w:r>
        <w:rPr>
          <w:position w:val="-1"/>
          <w:sz w:val="28"/>
          <w:szCs w:val="28"/>
        </w:rPr>
        <w:t>{</w:t>
      </w:r>
    </w:p>
    <w:p w:rsidR="00257CEF" w:rsidRDefault="00257CEF">
      <w:pPr>
        <w:spacing w:before="8" w:line="160" w:lineRule="exact"/>
        <w:rPr>
          <w:sz w:val="16"/>
          <w:szCs w:val="16"/>
        </w:rPr>
      </w:pPr>
    </w:p>
    <w:p w:rsidR="00257CEF" w:rsidRDefault="003200A7">
      <w:pPr>
        <w:spacing w:before="24"/>
        <w:ind w:left="1559"/>
        <w:rPr>
          <w:sz w:val="28"/>
          <w:szCs w:val="28"/>
        </w:rPr>
      </w:pPr>
      <w:proofErr w:type="gramStart"/>
      <w:r>
        <w:rPr>
          <w:sz w:val="28"/>
          <w:szCs w:val="28"/>
        </w:rPr>
        <w:t>echo</w:t>
      </w:r>
      <w:proofErr w:type="gramEnd"/>
      <w:r>
        <w:rPr>
          <w:sz w:val="28"/>
          <w:szCs w:val="28"/>
        </w:rPr>
        <w:t xml:space="preserve"> '&lt;script&gt;alert("Item Already Added")&lt;/script&gt;';</w:t>
      </w:r>
    </w:p>
    <w:p w:rsidR="00257CEF" w:rsidRDefault="00257CEF">
      <w:pPr>
        <w:spacing w:before="4" w:line="180" w:lineRule="exact"/>
        <w:rPr>
          <w:sz w:val="18"/>
          <w:szCs w:val="18"/>
        </w:rPr>
      </w:pPr>
    </w:p>
    <w:p w:rsidR="00257CEF" w:rsidRDefault="003200A7">
      <w:pPr>
        <w:ind w:left="1559"/>
        <w:rPr>
          <w:sz w:val="28"/>
          <w:szCs w:val="28"/>
        </w:rPr>
      </w:pPr>
      <w:proofErr w:type="gramStart"/>
      <w:r>
        <w:rPr>
          <w:sz w:val="28"/>
          <w:szCs w:val="28"/>
        </w:rPr>
        <w:t>echo</w:t>
      </w:r>
      <w:proofErr w:type="gramEnd"/>
      <w:r>
        <w:rPr>
          <w:sz w:val="28"/>
          <w:szCs w:val="28"/>
        </w:rPr>
        <w:t xml:space="preserve"> '&lt;script&gt;</w:t>
      </w:r>
      <w:proofErr w:type="spellStart"/>
      <w:r>
        <w:rPr>
          <w:sz w:val="28"/>
          <w:szCs w:val="28"/>
        </w:rPr>
        <w:t>window.location</w:t>
      </w:r>
      <w:proofErr w:type="spellEnd"/>
      <w:r>
        <w:rPr>
          <w:sz w:val="28"/>
          <w:szCs w:val="28"/>
        </w:rPr>
        <w:t>="index.php"&lt;/script&gt;';</w:t>
      </w:r>
    </w:p>
    <w:p w:rsidR="00257CEF" w:rsidRDefault="00257CEF">
      <w:pPr>
        <w:spacing w:before="7" w:line="180" w:lineRule="exact"/>
        <w:rPr>
          <w:sz w:val="18"/>
          <w:szCs w:val="18"/>
        </w:rPr>
      </w:pPr>
    </w:p>
    <w:p w:rsidR="00257CEF" w:rsidRDefault="003200A7">
      <w:pPr>
        <w:ind w:left="1208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257CEF" w:rsidRDefault="00257CEF">
      <w:pPr>
        <w:spacing w:before="4" w:line="180" w:lineRule="exact"/>
        <w:rPr>
          <w:sz w:val="18"/>
          <w:szCs w:val="18"/>
        </w:rPr>
      </w:pPr>
    </w:p>
    <w:p w:rsidR="00257CEF" w:rsidRDefault="003200A7">
      <w:pPr>
        <w:spacing w:line="300" w:lineRule="exact"/>
        <w:ind w:left="858"/>
        <w:rPr>
          <w:sz w:val="28"/>
          <w:szCs w:val="28"/>
        </w:rPr>
      </w:pPr>
      <w:r>
        <w:rPr>
          <w:position w:val="-1"/>
          <w:sz w:val="28"/>
          <w:szCs w:val="28"/>
        </w:rPr>
        <w:t>}</w:t>
      </w:r>
    </w:p>
    <w:p w:rsidR="00257CEF" w:rsidRDefault="00257CEF">
      <w:pPr>
        <w:spacing w:before="9" w:line="160" w:lineRule="exact"/>
        <w:rPr>
          <w:sz w:val="16"/>
          <w:szCs w:val="16"/>
        </w:rPr>
      </w:pPr>
    </w:p>
    <w:p w:rsidR="00257CEF" w:rsidRDefault="003200A7">
      <w:pPr>
        <w:spacing w:before="24"/>
        <w:ind w:left="858"/>
        <w:rPr>
          <w:sz w:val="28"/>
          <w:szCs w:val="28"/>
        </w:rPr>
      </w:pPr>
      <w:proofErr w:type="gramStart"/>
      <w:r>
        <w:rPr>
          <w:sz w:val="28"/>
          <w:szCs w:val="28"/>
        </w:rPr>
        <w:t>else</w:t>
      </w:r>
      <w:proofErr w:type="gramEnd"/>
    </w:p>
    <w:p w:rsidR="00257CEF" w:rsidRDefault="00257CEF">
      <w:pPr>
        <w:spacing w:before="4" w:line="180" w:lineRule="exact"/>
        <w:rPr>
          <w:sz w:val="18"/>
          <w:szCs w:val="18"/>
        </w:rPr>
      </w:pPr>
    </w:p>
    <w:p w:rsidR="00257CEF" w:rsidRDefault="003200A7">
      <w:pPr>
        <w:spacing w:line="300" w:lineRule="exact"/>
        <w:ind w:left="858"/>
        <w:rPr>
          <w:sz w:val="28"/>
          <w:szCs w:val="28"/>
        </w:rPr>
      </w:pPr>
      <w:r>
        <w:rPr>
          <w:position w:val="-1"/>
          <w:sz w:val="28"/>
          <w:szCs w:val="28"/>
        </w:rPr>
        <w:t>{</w:t>
      </w:r>
    </w:p>
    <w:p w:rsidR="00257CEF" w:rsidRDefault="00257CEF">
      <w:pPr>
        <w:spacing w:before="8" w:line="160" w:lineRule="exact"/>
        <w:rPr>
          <w:sz w:val="16"/>
          <w:szCs w:val="16"/>
        </w:rPr>
      </w:pPr>
    </w:p>
    <w:p w:rsidR="00257CEF" w:rsidRDefault="003200A7">
      <w:pPr>
        <w:spacing w:before="24"/>
        <w:ind w:left="1208"/>
        <w:rPr>
          <w:sz w:val="28"/>
          <w:szCs w:val="28"/>
        </w:rPr>
      </w:pPr>
      <w:r>
        <w:rPr>
          <w:sz w:val="28"/>
          <w:szCs w:val="28"/>
        </w:rPr>
        <w:t>$</w:t>
      </w:r>
      <w:proofErr w:type="spellStart"/>
      <w:r>
        <w:rPr>
          <w:sz w:val="28"/>
          <w:szCs w:val="28"/>
        </w:rPr>
        <w:t>item_array</w:t>
      </w:r>
      <w:proofErr w:type="spellEnd"/>
      <w:r>
        <w:rPr>
          <w:sz w:val="28"/>
          <w:szCs w:val="28"/>
        </w:rPr>
        <w:t xml:space="preserve"> = </w:t>
      </w:r>
      <w:proofErr w:type="gramStart"/>
      <w:r>
        <w:rPr>
          <w:sz w:val="28"/>
          <w:szCs w:val="28"/>
        </w:rPr>
        <w:t>array(</w:t>
      </w:r>
      <w:proofErr w:type="gramEnd"/>
    </w:p>
    <w:p w:rsidR="00257CEF" w:rsidRDefault="00257CEF">
      <w:pPr>
        <w:spacing w:before="4" w:line="180" w:lineRule="exact"/>
        <w:rPr>
          <w:sz w:val="18"/>
          <w:szCs w:val="18"/>
        </w:rPr>
      </w:pPr>
    </w:p>
    <w:p w:rsidR="00257CEF" w:rsidRDefault="003200A7">
      <w:pPr>
        <w:ind w:left="1559"/>
        <w:rPr>
          <w:sz w:val="28"/>
          <w:szCs w:val="28"/>
        </w:rPr>
      </w:pPr>
      <w:r>
        <w:rPr>
          <w:sz w:val="28"/>
          <w:szCs w:val="28"/>
        </w:rPr>
        <w:t>'</w:t>
      </w:r>
      <w:proofErr w:type="spellStart"/>
      <w:r>
        <w:rPr>
          <w:sz w:val="28"/>
          <w:szCs w:val="28"/>
        </w:rPr>
        <w:t>item_id</w:t>
      </w:r>
      <w:proofErr w:type="spellEnd"/>
      <w:r>
        <w:rPr>
          <w:sz w:val="28"/>
          <w:szCs w:val="28"/>
        </w:rPr>
        <w:t>'               =&gt;     $_</w:t>
      </w:r>
      <w:proofErr w:type="gramStart"/>
      <w:r>
        <w:rPr>
          <w:sz w:val="28"/>
          <w:szCs w:val="28"/>
        </w:rPr>
        <w:t>GET[</w:t>
      </w:r>
      <w:proofErr w:type="gramEnd"/>
      <w:r>
        <w:rPr>
          <w:sz w:val="28"/>
          <w:szCs w:val="28"/>
        </w:rPr>
        <w:t>"id"],</w:t>
      </w:r>
    </w:p>
    <w:p w:rsidR="00257CEF" w:rsidRDefault="00257CEF">
      <w:pPr>
        <w:spacing w:before="4" w:line="180" w:lineRule="exact"/>
        <w:rPr>
          <w:sz w:val="18"/>
          <w:szCs w:val="18"/>
        </w:rPr>
      </w:pPr>
    </w:p>
    <w:p w:rsidR="00257CEF" w:rsidRDefault="003200A7">
      <w:pPr>
        <w:ind w:left="1559"/>
        <w:rPr>
          <w:sz w:val="28"/>
          <w:szCs w:val="28"/>
        </w:rPr>
        <w:sectPr w:rsidR="00257CEF">
          <w:pgSz w:w="12240" w:h="15840"/>
          <w:pgMar w:top="1380" w:right="1720" w:bottom="280" w:left="1720" w:header="720" w:footer="720" w:gutter="0"/>
          <w:cols w:space="720"/>
        </w:sectPr>
      </w:pPr>
      <w:r>
        <w:rPr>
          <w:sz w:val="28"/>
          <w:szCs w:val="28"/>
        </w:rPr>
        <w:t>'</w:t>
      </w:r>
      <w:proofErr w:type="spellStart"/>
      <w:r>
        <w:rPr>
          <w:sz w:val="28"/>
          <w:szCs w:val="28"/>
        </w:rPr>
        <w:t>item_name</w:t>
      </w:r>
      <w:proofErr w:type="spellEnd"/>
      <w:r>
        <w:rPr>
          <w:sz w:val="28"/>
          <w:szCs w:val="28"/>
        </w:rPr>
        <w:t>'               =&gt;     $_</w:t>
      </w:r>
      <w:proofErr w:type="gramStart"/>
      <w:r>
        <w:rPr>
          <w:sz w:val="28"/>
          <w:szCs w:val="28"/>
        </w:rPr>
        <w:t>POST[</w:t>
      </w:r>
      <w:proofErr w:type="gramEnd"/>
      <w:r>
        <w:rPr>
          <w:sz w:val="28"/>
          <w:szCs w:val="28"/>
        </w:rPr>
        <w:t>"</w:t>
      </w:r>
      <w:proofErr w:type="spellStart"/>
      <w:r>
        <w:rPr>
          <w:sz w:val="28"/>
          <w:szCs w:val="28"/>
        </w:rPr>
        <w:t>hidden_name</w:t>
      </w:r>
      <w:proofErr w:type="spellEnd"/>
      <w:r>
        <w:rPr>
          <w:sz w:val="28"/>
          <w:szCs w:val="28"/>
        </w:rPr>
        <w:t>"],</w:t>
      </w:r>
    </w:p>
    <w:p w:rsidR="00257CEF" w:rsidRDefault="003200A7">
      <w:pPr>
        <w:spacing w:before="60"/>
        <w:ind w:left="1559"/>
        <w:rPr>
          <w:sz w:val="28"/>
          <w:szCs w:val="28"/>
        </w:rPr>
      </w:pPr>
      <w:r>
        <w:rPr>
          <w:sz w:val="28"/>
          <w:szCs w:val="28"/>
        </w:rPr>
        <w:lastRenderedPageBreak/>
        <w:t>'</w:t>
      </w:r>
      <w:proofErr w:type="spellStart"/>
      <w:r>
        <w:rPr>
          <w:sz w:val="28"/>
          <w:szCs w:val="28"/>
        </w:rPr>
        <w:t>item_price</w:t>
      </w:r>
      <w:proofErr w:type="spellEnd"/>
      <w:r>
        <w:rPr>
          <w:sz w:val="28"/>
          <w:szCs w:val="28"/>
        </w:rPr>
        <w:t>'          =&gt;     $_</w:t>
      </w:r>
      <w:proofErr w:type="gramStart"/>
      <w:r>
        <w:rPr>
          <w:sz w:val="28"/>
          <w:szCs w:val="28"/>
        </w:rPr>
        <w:t>POST[</w:t>
      </w:r>
      <w:proofErr w:type="gramEnd"/>
      <w:r>
        <w:rPr>
          <w:sz w:val="28"/>
          <w:szCs w:val="28"/>
        </w:rPr>
        <w:t>"</w:t>
      </w:r>
      <w:proofErr w:type="spellStart"/>
      <w:r>
        <w:rPr>
          <w:sz w:val="28"/>
          <w:szCs w:val="28"/>
        </w:rPr>
        <w:t>hidden_price</w:t>
      </w:r>
      <w:proofErr w:type="spellEnd"/>
      <w:r>
        <w:rPr>
          <w:sz w:val="28"/>
          <w:szCs w:val="28"/>
        </w:rPr>
        <w:t>"],</w:t>
      </w:r>
    </w:p>
    <w:p w:rsidR="00257CEF" w:rsidRDefault="00257CEF">
      <w:pPr>
        <w:spacing w:before="4" w:line="180" w:lineRule="exact"/>
        <w:rPr>
          <w:sz w:val="18"/>
          <w:szCs w:val="18"/>
        </w:rPr>
      </w:pPr>
    </w:p>
    <w:p w:rsidR="00257CEF" w:rsidRDefault="003200A7">
      <w:pPr>
        <w:ind w:left="1559"/>
        <w:rPr>
          <w:sz w:val="28"/>
          <w:szCs w:val="28"/>
        </w:rPr>
      </w:pPr>
      <w:r>
        <w:rPr>
          <w:sz w:val="28"/>
          <w:szCs w:val="28"/>
        </w:rPr>
        <w:t>'</w:t>
      </w:r>
      <w:proofErr w:type="spellStart"/>
      <w:r>
        <w:rPr>
          <w:sz w:val="28"/>
          <w:szCs w:val="28"/>
        </w:rPr>
        <w:t>item_quantity</w:t>
      </w:r>
      <w:proofErr w:type="spellEnd"/>
      <w:r>
        <w:rPr>
          <w:sz w:val="28"/>
          <w:szCs w:val="28"/>
        </w:rPr>
        <w:t>'          =&gt;     $_</w:t>
      </w:r>
      <w:proofErr w:type="gramStart"/>
      <w:r>
        <w:rPr>
          <w:sz w:val="28"/>
          <w:szCs w:val="28"/>
        </w:rPr>
        <w:t>POST[</w:t>
      </w:r>
      <w:proofErr w:type="gramEnd"/>
      <w:r>
        <w:rPr>
          <w:sz w:val="28"/>
          <w:szCs w:val="28"/>
        </w:rPr>
        <w:t>"quantity"]</w:t>
      </w:r>
    </w:p>
    <w:p w:rsidR="00257CEF" w:rsidRDefault="00257CEF">
      <w:pPr>
        <w:spacing w:before="7" w:line="180" w:lineRule="exact"/>
        <w:rPr>
          <w:sz w:val="18"/>
          <w:szCs w:val="18"/>
        </w:rPr>
      </w:pPr>
    </w:p>
    <w:p w:rsidR="00257CEF" w:rsidRDefault="003200A7">
      <w:pPr>
        <w:spacing w:line="300" w:lineRule="exact"/>
        <w:ind w:left="1208"/>
        <w:rPr>
          <w:sz w:val="28"/>
          <w:szCs w:val="28"/>
        </w:rPr>
      </w:pPr>
      <w:r>
        <w:rPr>
          <w:position w:val="-1"/>
          <w:sz w:val="28"/>
          <w:szCs w:val="28"/>
        </w:rPr>
        <w:t>);</w:t>
      </w:r>
    </w:p>
    <w:p w:rsidR="00257CEF" w:rsidRDefault="00257CEF">
      <w:pPr>
        <w:spacing w:before="6" w:line="160" w:lineRule="exact"/>
        <w:rPr>
          <w:sz w:val="16"/>
          <w:szCs w:val="16"/>
        </w:rPr>
      </w:pPr>
    </w:p>
    <w:p w:rsidR="00257CEF" w:rsidRDefault="003200A7">
      <w:pPr>
        <w:spacing w:before="24"/>
        <w:ind w:left="1208"/>
        <w:rPr>
          <w:sz w:val="28"/>
          <w:szCs w:val="28"/>
        </w:rPr>
      </w:pPr>
      <w:r>
        <w:rPr>
          <w:sz w:val="28"/>
          <w:szCs w:val="28"/>
        </w:rPr>
        <w:t>$_</w:t>
      </w:r>
      <w:proofErr w:type="gramStart"/>
      <w:r>
        <w:rPr>
          <w:sz w:val="28"/>
          <w:szCs w:val="28"/>
        </w:rPr>
        <w:t>SESSION[</w:t>
      </w:r>
      <w:proofErr w:type="gramEnd"/>
      <w:r>
        <w:rPr>
          <w:sz w:val="28"/>
          <w:szCs w:val="28"/>
        </w:rPr>
        <w:t>"</w:t>
      </w:r>
      <w:proofErr w:type="spellStart"/>
      <w:r>
        <w:rPr>
          <w:sz w:val="28"/>
          <w:szCs w:val="28"/>
        </w:rPr>
        <w:t>shopping_cart</w:t>
      </w:r>
      <w:proofErr w:type="spellEnd"/>
      <w:r>
        <w:rPr>
          <w:sz w:val="28"/>
          <w:szCs w:val="28"/>
        </w:rPr>
        <w:t>"][0] = $</w:t>
      </w:r>
      <w:proofErr w:type="spellStart"/>
      <w:r>
        <w:rPr>
          <w:sz w:val="28"/>
          <w:szCs w:val="28"/>
        </w:rPr>
        <w:t>item_array</w:t>
      </w:r>
      <w:proofErr w:type="spellEnd"/>
      <w:r>
        <w:rPr>
          <w:sz w:val="28"/>
          <w:szCs w:val="28"/>
        </w:rPr>
        <w:t>;</w:t>
      </w:r>
    </w:p>
    <w:p w:rsidR="00257CEF" w:rsidRDefault="00257CEF">
      <w:pPr>
        <w:spacing w:before="7" w:line="180" w:lineRule="exact"/>
        <w:rPr>
          <w:sz w:val="18"/>
          <w:szCs w:val="18"/>
        </w:rPr>
      </w:pPr>
    </w:p>
    <w:p w:rsidR="00257CEF" w:rsidRDefault="003200A7">
      <w:pPr>
        <w:ind w:left="858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257CEF" w:rsidRDefault="00257CEF">
      <w:pPr>
        <w:spacing w:before="4" w:line="180" w:lineRule="exact"/>
        <w:rPr>
          <w:sz w:val="18"/>
          <w:szCs w:val="18"/>
        </w:rPr>
      </w:pPr>
    </w:p>
    <w:p w:rsidR="00257CEF" w:rsidRDefault="003200A7">
      <w:pPr>
        <w:spacing w:line="300" w:lineRule="exact"/>
        <w:ind w:left="510"/>
        <w:rPr>
          <w:sz w:val="28"/>
          <w:szCs w:val="28"/>
        </w:rPr>
      </w:pPr>
      <w:r>
        <w:rPr>
          <w:position w:val="-1"/>
          <w:sz w:val="28"/>
          <w:szCs w:val="28"/>
        </w:rPr>
        <w:t>}</w:t>
      </w:r>
    </w:p>
    <w:p w:rsidR="00257CEF" w:rsidRDefault="00257CEF">
      <w:pPr>
        <w:spacing w:before="8" w:line="160" w:lineRule="exact"/>
        <w:rPr>
          <w:sz w:val="16"/>
          <w:szCs w:val="16"/>
        </w:rPr>
      </w:pPr>
    </w:p>
    <w:p w:rsidR="00257CEF" w:rsidRDefault="003200A7">
      <w:pPr>
        <w:spacing w:before="24"/>
        <w:ind w:left="510"/>
        <w:rPr>
          <w:sz w:val="28"/>
          <w:szCs w:val="28"/>
        </w:rPr>
      </w:pPr>
      <w:proofErr w:type="gramStart"/>
      <w:r>
        <w:rPr>
          <w:sz w:val="28"/>
          <w:szCs w:val="28"/>
        </w:rPr>
        <w:t>if(</w:t>
      </w:r>
      <w:proofErr w:type="spellStart"/>
      <w:proofErr w:type="gramEnd"/>
      <w:r>
        <w:rPr>
          <w:sz w:val="28"/>
          <w:szCs w:val="28"/>
        </w:rPr>
        <w:t>isset</w:t>
      </w:r>
      <w:proofErr w:type="spellEnd"/>
      <w:r>
        <w:rPr>
          <w:sz w:val="28"/>
          <w:szCs w:val="28"/>
        </w:rPr>
        <w:t>($_GET["action"]))</w:t>
      </w:r>
    </w:p>
    <w:p w:rsidR="00257CEF" w:rsidRDefault="00257CEF">
      <w:pPr>
        <w:spacing w:before="5" w:line="180" w:lineRule="exact"/>
        <w:rPr>
          <w:sz w:val="18"/>
          <w:szCs w:val="18"/>
        </w:rPr>
      </w:pPr>
    </w:p>
    <w:p w:rsidR="00257CEF" w:rsidRDefault="003200A7">
      <w:pPr>
        <w:spacing w:line="300" w:lineRule="exact"/>
        <w:ind w:left="510"/>
        <w:rPr>
          <w:sz w:val="28"/>
          <w:szCs w:val="28"/>
        </w:rPr>
      </w:pPr>
      <w:r>
        <w:rPr>
          <w:position w:val="-1"/>
          <w:sz w:val="28"/>
          <w:szCs w:val="28"/>
        </w:rPr>
        <w:t>{</w:t>
      </w:r>
    </w:p>
    <w:p w:rsidR="00257CEF" w:rsidRDefault="00257CEF">
      <w:pPr>
        <w:spacing w:before="8" w:line="160" w:lineRule="exact"/>
        <w:rPr>
          <w:sz w:val="16"/>
          <w:szCs w:val="16"/>
        </w:rPr>
      </w:pPr>
    </w:p>
    <w:p w:rsidR="00257CEF" w:rsidRDefault="003200A7">
      <w:pPr>
        <w:spacing w:before="24"/>
        <w:ind w:left="858"/>
        <w:rPr>
          <w:sz w:val="28"/>
          <w:szCs w:val="28"/>
        </w:rPr>
      </w:pP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$_GET["action"] == "delete")</w:t>
      </w:r>
    </w:p>
    <w:p w:rsidR="00257CEF" w:rsidRDefault="00257CEF">
      <w:pPr>
        <w:spacing w:before="4" w:line="180" w:lineRule="exact"/>
        <w:rPr>
          <w:sz w:val="18"/>
          <w:szCs w:val="18"/>
        </w:rPr>
      </w:pPr>
    </w:p>
    <w:p w:rsidR="00257CEF" w:rsidRDefault="003200A7">
      <w:pPr>
        <w:spacing w:line="300" w:lineRule="exact"/>
        <w:ind w:left="858"/>
        <w:rPr>
          <w:sz w:val="28"/>
          <w:szCs w:val="28"/>
        </w:rPr>
      </w:pPr>
      <w:r>
        <w:rPr>
          <w:position w:val="-1"/>
          <w:sz w:val="28"/>
          <w:szCs w:val="28"/>
        </w:rPr>
        <w:t>{</w:t>
      </w:r>
    </w:p>
    <w:p w:rsidR="00257CEF" w:rsidRDefault="00257CEF">
      <w:pPr>
        <w:spacing w:before="6" w:line="160" w:lineRule="exact"/>
        <w:rPr>
          <w:sz w:val="16"/>
          <w:szCs w:val="16"/>
        </w:rPr>
      </w:pPr>
    </w:p>
    <w:p w:rsidR="00257CEF" w:rsidRDefault="003200A7">
      <w:pPr>
        <w:spacing w:before="24"/>
        <w:ind w:left="1208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foreach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$_SESSION["</w:t>
      </w:r>
      <w:proofErr w:type="spellStart"/>
      <w:r>
        <w:rPr>
          <w:sz w:val="28"/>
          <w:szCs w:val="28"/>
        </w:rPr>
        <w:t>shopping_cart</w:t>
      </w:r>
      <w:proofErr w:type="spellEnd"/>
      <w:r>
        <w:rPr>
          <w:sz w:val="28"/>
          <w:szCs w:val="28"/>
        </w:rPr>
        <w:t>"] as $keys =&gt; $values)</w:t>
      </w:r>
    </w:p>
    <w:p w:rsidR="00257CEF" w:rsidRDefault="00257CEF">
      <w:pPr>
        <w:spacing w:before="7" w:line="180" w:lineRule="exact"/>
        <w:rPr>
          <w:sz w:val="18"/>
          <w:szCs w:val="18"/>
        </w:rPr>
      </w:pPr>
    </w:p>
    <w:p w:rsidR="00257CEF" w:rsidRDefault="003200A7">
      <w:pPr>
        <w:spacing w:line="300" w:lineRule="exact"/>
        <w:ind w:left="1208"/>
        <w:rPr>
          <w:sz w:val="28"/>
          <w:szCs w:val="28"/>
        </w:rPr>
      </w:pPr>
      <w:r>
        <w:rPr>
          <w:position w:val="-1"/>
          <w:sz w:val="28"/>
          <w:szCs w:val="28"/>
        </w:rPr>
        <w:t>{</w:t>
      </w:r>
    </w:p>
    <w:p w:rsidR="00257CEF" w:rsidRDefault="00257CEF">
      <w:pPr>
        <w:spacing w:before="6" w:line="160" w:lineRule="exact"/>
        <w:rPr>
          <w:sz w:val="16"/>
          <w:szCs w:val="16"/>
        </w:rPr>
      </w:pPr>
    </w:p>
    <w:p w:rsidR="00257CEF" w:rsidRDefault="003200A7">
      <w:pPr>
        <w:spacing w:before="24"/>
        <w:ind w:left="1559"/>
        <w:rPr>
          <w:sz w:val="28"/>
          <w:szCs w:val="28"/>
        </w:rPr>
      </w:pP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$values["</w:t>
      </w:r>
      <w:proofErr w:type="spellStart"/>
      <w:r>
        <w:rPr>
          <w:sz w:val="28"/>
          <w:szCs w:val="28"/>
        </w:rPr>
        <w:t>item_id</w:t>
      </w:r>
      <w:proofErr w:type="spellEnd"/>
      <w:r>
        <w:rPr>
          <w:sz w:val="28"/>
          <w:szCs w:val="28"/>
        </w:rPr>
        <w:t>"] == $_GET["id"])</w:t>
      </w:r>
    </w:p>
    <w:p w:rsidR="00257CEF" w:rsidRDefault="00257CEF">
      <w:pPr>
        <w:spacing w:before="7" w:line="180" w:lineRule="exact"/>
        <w:rPr>
          <w:sz w:val="18"/>
          <w:szCs w:val="18"/>
        </w:rPr>
      </w:pPr>
    </w:p>
    <w:p w:rsidR="00257CEF" w:rsidRDefault="003200A7">
      <w:pPr>
        <w:spacing w:line="300" w:lineRule="exact"/>
        <w:ind w:left="1559"/>
        <w:rPr>
          <w:sz w:val="28"/>
          <w:szCs w:val="28"/>
        </w:rPr>
      </w:pPr>
      <w:r>
        <w:rPr>
          <w:position w:val="-1"/>
          <w:sz w:val="28"/>
          <w:szCs w:val="28"/>
        </w:rPr>
        <w:t>{</w:t>
      </w:r>
    </w:p>
    <w:p w:rsidR="00257CEF" w:rsidRDefault="00257CEF">
      <w:pPr>
        <w:spacing w:before="6" w:line="160" w:lineRule="exact"/>
        <w:rPr>
          <w:sz w:val="16"/>
          <w:szCs w:val="16"/>
        </w:rPr>
      </w:pPr>
    </w:p>
    <w:p w:rsidR="00257CEF" w:rsidRDefault="003200A7">
      <w:pPr>
        <w:spacing w:before="24"/>
        <w:ind w:left="1909"/>
        <w:rPr>
          <w:sz w:val="28"/>
          <w:szCs w:val="28"/>
        </w:rPr>
      </w:pPr>
      <w:proofErr w:type="gramStart"/>
      <w:r>
        <w:rPr>
          <w:sz w:val="28"/>
          <w:szCs w:val="28"/>
        </w:rPr>
        <w:t>unset(</w:t>
      </w:r>
      <w:proofErr w:type="gramEnd"/>
      <w:r>
        <w:rPr>
          <w:sz w:val="28"/>
          <w:szCs w:val="28"/>
        </w:rPr>
        <w:t>$_SESSION["</w:t>
      </w:r>
      <w:proofErr w:type="spellStart"/>
      <w:r>
        <w:rPr>
          <w:sz w:val="28"/>
          <w:szCs w:val="28"/>
        </w:rPr>
        <w:t>shopping_cart</w:t>
      </w:r>
      <w:proofErr w:type="spellEnd"/>
      <w:r>
        <w:rPr>
          <w:sz w:val="28"/>
          <w:szCs w:val="28"/>
        </w:rPr>
        <w:t>"][$keys]);</w:t>
      </w:r>
    </w:p>
    <w:p w:rsidR="00257CEF" w:rsidRDefault="00257CEF">
      <w:pPr>
        <w:spacing w:before="7" w:line="180" w:lineRule="exact"/>
        <w:rPr>
          <w:sz w:val="18"/>
          <w:szCs w:val="18"/>
        </w:rPr>
      </w:pPr>
    </w:p>
    <w:p w:rsidR="00257CEF" w:rsidRDefault="003200A7">
      <w:pPr>
        <w:ind w:left="1909"/>
        <w:rPr>
          <w:sz w:val="28"/>
          <w:szCs w:val="28"/>
        </w:rPr>
      </w:pPr>
      <w:proofErr w:type="gramStart"/>
      <w:r>
        <w:rPr>
          <w:sz w:val="28"/>
          <w:szCs w:val="28"/>
        </w:rPr>
        <w:t>echo</w:t>
      </w:r>
      <w:proofErr w:type="gramEnd"/>
      <w:r>
        <w:rPr>
          <w:sz w:val="28"/>
          <w:szCs w:val="28"/>
        </w:rPr>
        <w:t xml:space="preserve"> '&lt;script&gt;alert("Item Removed")&lt;/script&gt;';</w:t>
      </w:r>
    </w:p>
    <w:p w:rsidR="00257CEF" w:rsidRDefault="00257CEF">
      <w:pPr>
        <w:spacing w:before="4" w:line="180" w:lineRule="exact"/>
        <w:rPr>
          <w:sz w:val="18"/>
          <w:szCs w:val="18"/>
        </w:rPr>
      </w:pPr>
    </w:p>
    <w:p w:rsidR="00257CEF" w:rsidRDefault="003200A7">
      <w:pPr>
        <w:ind w:left="1909"/>
        <w:rPr>
          <w:sz w:val="28"/>
          <w:szCs w:val="28"/>
        </w:rPr>
      </w:pPr>
      <w:proofErr w:type="gramStart"/>
      <w:r>
        <w:rPr>
          <w:sz w:val="28"/>
          <w:szCs w:val="28"/>
        </w:rPr>
        <w:t>echo</w:t>
      </w:r>
      <w:proofErr w:type="gramEnd"/>
      <w:r>
        <w:rPr>
          <w:sz w:val="28"/>
          <w:szCs w:val="28"/>
        </w:rPr>
        <w:t xml:space="preserve"> '&lt;script&gt;</w:t>
      </w:r>
      <w:proofErr w:type="spellStart"/>
      <w:r>
        <w:rPr>
          <w:sz w:val="28"/>
          <w:szCs w:val="28"/>
        </w:rPr>
        <w:t>window.location</w:t>
      </w:r>
      <w:proofErr w:type="spellEnd"/>
      <w:r>
        <w:rPr>
          <w:sz w:val="28"/>
          <w:szCs w:val="28"/>
        </w:rPr>
        <w:t>="index.php"&lt;/script&gt;';</w:t>
      </w:r>
    </w:p>
    <w:p w:rsidR="00257CEF" w:rsidRDefault="00257CEF">
      <w:pPr>
        <w:spacing w:before="7" w:line="180" w:lineRule="exact"/>
        <w:rPr>
          <w:sz w:val="18"/>
          <w:szCs w:val="18"/>
        </w:rPr>
      </w:pPr>
    </w:p>
    <w:p w:rsidR="00257CEF" w:rsidRDefault="003200A7">
      <w:pPr>
        <w:ind w:left="1559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257CEF" w:rsidRDefault="00257CEF">
      <w:pPr>
        <w:spacing w:before="4" w:line="180" w:lineRule="exact"/>
        <w:rPr>
          <w:sz w:val="18"/>
          <w:szCs w:val="18"/>
        </w:rPr>
      </w:pPr>
    </w:p>
    <w:p w:rsidR="00257CEF" w:rsidRDefault="003200A7">
      <w:pPr>
        <w:ind w:left="1208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257CEF" w:rsidRDefault="00257CEF">
      <w:pPr>
        <w:spacing w:before="4" w:line="180" w:lineRule="exact"/>
        <w:rPr>
          <w:sz w:val="18"/>
          <w:szCs w:val="18"/>
        </w:rPr>
      </w:pPr>
    </w:p>
    <w:p w:rsidR="00257CEF" w:rsidRDefault="003200A7">
      <w:pPr>
        <w:ind w:left="858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257CEF" w:rsidRDefault="00257CEF">
      <w:pPr>
        <w:spacing w:before="7" w:line="180" w:lineRule="exact"/>
        <w:rPr>
          <w:sz w:val="18"/>
          <w:szCs w:val="18"/>
        </w:rPr>
      </w:pPr>
    </w:p>
    <w:p w:rsidR="00257CEF" w:rsidRDefault="003200A7">
      <w:pPr>
        <w:ind w:left="51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257CEF" w:rsidRDefault="00257CEF">
      <w:pPr>
        <w:spacing w:before="4" w:line="180" w:lineRule="exact"/>
        <w:rPr>
          <w:sz w:val="18"/>
          <w:szCs w:val="18"/>
        </w:rPr>
      </w:pPr>
    </w:p>
    <w:p w:rsidR="00257CEF" w:rsidRDefault="003200A7">
      <w:pPr>
        <w:spacing w:line="300" w:lineRule="exact"/>
        <w:ind w:left="510"/>
        <w:rPr>
          <w:sz w:val="28"/>
          <w:szCs w:val="28"/>
        </w:rPr>
      </w:pPr>
      <w:r>
        <w:rPr>
          <w:position w:val="-1"/>
          <w:sz w:val="28"/>
          <w:szCs w:val="28"/>
        </w:rPr>
        <w:t>?&gt;</w:t>
      </w:r>
    </w:p>
    <w:p w:rsidR="00257CEF" w:rsidRDefault="00257CEF">
      <w:pPr>
        <w:spacing w:before="8" w:line="160" w:lineRule="exact"/>
        <w:rPr>
          <w:sz w:val="16"/>
          <w:szCs w:val="16"/>
        </w:rPr>
      </w:pPr>
    </w:p>
    <w:p w:rsidR="00257CEF" w:rsidRDefault="003200A7">
      <w:pPr>
        <w:spacing w:before="24"/>
        <w:ind w:left="510"/>
        <w:rPr>
          <w:sz w:val="28"/>
          <w:szCs w:val="28"/>
        </w:rPr>
      </w:pPr>
      <w:proofErr w:type="gramStart"/>
      <w:r>
        <w:rPr>
          <w:sz w:val="28"/>
          <w:szCs w:val="28"/>
        </w:rPr>
        <w:t>&lt;!DOCTYPE</w:t>
      </w:r>
      <w:proofErr w:type="gramEnd"/>
      <w:r>
        <w:rPr>
          <w:sz w:val="28"/>
          <w:szCs w:val="28"/>
        </w:rPr>
        <w:t xml:space="preserve"> html&gt;</w:t>
      </w:r>
    </w:p>
    <w:p w:rsidR="00257CEF" w:rsidRDefault="00257CEF">
      <w:pPr>
        <w:spacing w:before="4" w:line="180" w:lineRule="exact"/>
        <w:rPr>
          <w:sz w:val="18"/>
          <w:szCs w:val="18"/>
        </w:rPr>
      </w:pPr>
    </w:p>
    <w:p w:rsidR="00257CEF" w:rsidRDefault="003200A7">
      <w:pPr>
        <w:ind w:left="510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html</w:t>
      </w:r>
      <w:proofErr w:type="gramEnd"/>
      <w:r>
        <w:rPr>
          <w:sz w:val="28"/>
          <w:szCs w:val="28"/>
        </w:rPr>
        <w:t>&gt;</w:t>
      </w:r>
    </w:p>
    <w:p w:rsidR="00257CEF" w:rsidRDefault="00257CEF">
      <w:pPr>
        <w:spacing w:before="7" w:line="180" w:lineRule="exact"/>
        <w:rPr>
          <w:sz w:val="18"/>
          <w:szCs w:val="18"/>
        </w:rPr>
      </w:pPr>
    </w:p>
    <w:p w:rsidR="00257CEF" w:rsidRDefault="003200A7">
      <w:pPr>
        <w:ind w:left="858"/>
        <w:rPr>
          <w:sz w:val="28"/>
          <w:szCs w:val="28"/>
        </w:rPr>
        <w:sectPr w:rsidR="00257CEF">
          <w:pgSz w:w="12240" w:h="15840"/>
          <w:pgMar w:top="1380" w:right="1720" w:bottom="280" w:left="1720" w:header="720" w:footer="720" w:gutter="0"/>
          <w:cols w:space="720"/>
        </w:sect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head</w:t>
      </w:r>
      <w:proofErr w:type="gramEnd"/>
      <w:r>
        <w:rPr>
          <w:sz w:val="28"/>
          <w:szCs w:val="28"/>
        </w:rPr>
        <w:t>&gt;</w:t>
      </w:r>
    </w:p>
    <w:p w:rsidR="00257CEF" w:rsidRDefault="003200A7">
      <w:pPr>
        <w:spacing w:before="60"/>
        <w:ind w:left="1208"/>
        <w:rPr>
          <w:sz w:val="28"/>
          <w:szCs w:val="28"/>
        </w:rPr>
      </w:pPr>
      <w:r>
        <w:rPr>
          <w:sz w:val="28"/>
          <w:szCs w:val="28"/>
        </w:rPr>
        <w:lastRenderedPageBreak/>
        <w:t>&lt;</w:t>
      </w:r>
      <w:proofErr w:type="gramStart"/>
      <w:r>
        <w:rPr>
          <w:sz w:val="28"/>
          <w:szCs w:val="28"/>
        </w:rPr>
        <w:t>title&gt;</w:t>
      </w:r>
      <w:proofErr w:type="spellStart"/>
      <w:proofErr w:type="gramEnd"/>
      <w:r>
        <w:rPr>
          <w:sz w:val="28"/>
          <w:szCs w:val="28"/>
        </w:rPr>
        <w:t>Webslesson</w:t>
      </w:r>
      <w:proofErr w:type="spellEnd"/>
      <w:r>
        <w:rPr>
          <w:sz w:val="28"/>
          <w:szCs w:val="28"/>
        </w:rPr>
        <w:t xml:space="preserve"> Tutorial | Simple PHP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Shopping</w:t>
      </w:r>
    </w:p>
    <w:p w:rsidR="00257CEF" w:rsidRDefault="003200A7">
      <w:pPr>
        <w:spacing w:before="26"/>
        <w:ind w:left="440"/>
        <w:rPr>
          <w:sz w:val="28"/>
          <w:szCs w:val="28"/>
        </w:rPr>
      </w:pPr>
      <w:r>
        <w:rPr>
          <w:sz w:val="28"/>
          <w:szCs w:val="28"/>
        </w:rPr>
        <w:t>Cart&lt;/title&gt;</w:t>
      </w:r>
    </w:p>
    <w:p w:rsidR="00257CEF" w:rsidRDefault="00257CEF">
      <w:pPr>
        <w:spacing w:before="6" w:line="160" w:lineRule="exact"/>
        <w:rPr>
          <w:sz w:val="16"/>
          <w:szCs w:val="16"/>
        </w:rPr>
      </w:pPr>
    </w:p>
    <w:p w:rsidR="00257CEF" w:rsidRDefault="003200A7">
      <w:pPr>
        <w:spacing w:line="340" w:lineRule="atLeast"/>
        <w:ind w:left="440" w:right="54" w:firstLine="768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script</w:t>
      </w:r>
      <w:proofErr w:type="gramEnd"/>
      <w:r>
        <w:rPr>
          <w:sz w:val="28"/>
          <w:szCs w:val="28"/>
        </w:rPr>
        <w:t xml:space="preserve"> src="https://ajax.googleapis.com/ajax/libs/jquery/2.2.0/jquery.min.js"&gt;&lt;/scri pt&gt;</w:t>
      </w:r>
    </w:p>
    <w:p w:rsidR="00257CEF" w:rsidRDefault="00257CEF">
      <w:pPr>
        <w:spacing w:before="10" w:line="140" w:lineRule="exact"/>
        <w:rPr>
          <w:sz w:val="15"/>
          <w:szCs w:val="15"/>
        </w:rPr>
      </w:pPr>
    </w:p>
    <w:p w:rsidR="00257CEF" w:rsidRDefault="003200A7">
      <w:pPr>
        <w:spacing w:before="7" w:line="340" w:lineRule="exact"/>
        <w:ind w:left="440" w:right="88" w:firstLine="768"/>
        <w:rPr>
          <w:sz w:val="28"/>
          <w:szCs w:val="28"/>
        </w:rPr>
      </w:pPr>
      <w:r>
        <w:rPr>
          <w:sz w:val="28"/>
          <w:szCs w:val="28"/>
        </w:rPr>
        <w:t xml:space="preserve">&lt;link </w:t>
      </w:r>
      <w:proofErr w:type="spellStart"/>
      <w:r>
        <w:rPr>
          <w:sz w:val="28"/>
          <w:szCs w:val="28"/>
        </w:rPr>
        <w:t>rel</w:t>
      </w:r>
      <w:proofErr w:type="spellEnd"/>
      <w:r>
        <w:rPr>
          <w:sz w:val="28"/>
          <w:szCs w:val="28"/>
        </w:rPr>
        <w:t>="</w:t>
      </w:r>
      <w:proofErr w:type="spellStart"/>
      <w:r>
        <w:rPr>
          <w:sz w:val="28"/>
          <w:szCs w:val="28"/>
        </w:rPr>
        <w:t>stylesheet</w:t>
      </w:r>
      <w:proofErr w:type="spellEnd"/>
      <w:r>
        <w:rPr>
          <w:sz w:val="28"/>
          <w:szCs w:val="28"/>
        </w:rPr>
        <w:t>" href="https://maxcdn.bootstrapcdn.com/bootstrap/3.3.6/css/bootstrap.min.cs s" /&gt;</w:t>
      </w:r>
    </w:p>
    <w:p w:rsidR="00257CEF" w:rsidRDefault="00257CEF">
      <w:pPr>
        <w:spacing w:before="1" w:line="140" w:lineRule="exact"/>
        <w:rPr>
          <w:sz w:val="15"/>
          <w:szCs w:val="15"/>
        </w:rPr>
      </w:pPr>
    </w:p>
    <w:p w:rsidR="00257CEF" w:rsidRDefault="003200A7">
      <w:pPr>
        <w:spacing w:before="24" w:line="259" w:lineRule="auto"/>
        <w:ind w:left="440" w:right="148" w:firstLine="768"/>
        <w:rPr>
          <w:sz w:val="28"/>
          <w:szCs w:val="28"/>
        </w:rPr>
      </w:pPr>
      <w:r>
        <w:rPr>
          <w:sz w:val="28"/>
          <w:szCs w:val="28"/>
        </w:rPr>
        <w:t>&lt;script src="https://maxcdn.bootstrapcdn.com/bootstrap/3.3.6/js/bootstrap.min.js"&gt;</w:t>
      </w:r>
    </w:p>
    <w:p w:rsidR="00257CEF" w:rsidRDefault="003200A7">
      <w:pPr>
        <w:ind w:left="440"/>
        <w:rPr>
          <w:sz w:val="28"/>
          <w:szCs w:val="28"/>
        </w:rPr>
      </w:pPr>
      <w:r>
        <w:rPr>
          <w:sz w:val="28"/>
          <w:szCs w:val="28"/>
        </w:rPr>
        <w:t>&lt;/script&gt;</w:t>
      </w:r>
    </w:p>
    <w:p w:rsidR="00257CEF" w:rsidRDefault="00257CEF">
      <w:pPr>
        <w:spacing w:before="4" w:line="180" w:lineRule="exact"/>
        <w:rPr>
          <w:sz w:val="18"/>
          <w:szCs w:val="18"/>
        </w:rPr>
      </w:pPr>
    </w:p>
    <w:p w:rsidR="00257CEF" w:rsidRDefault="003200A7">
      <w:pPr>
        <w:ind w:left="858"/>
        <w:rPr>
          <w:sz w:val="28"/>
          <w:szCs w:val="28"/>
        </w:rPr>
      </w:pPr>
      <w:r>
        <w:rPr>
          <w:sz w:val="28"/>
          <w:szCs w:val="28"/>
        </w:rPr>
        <w:t>&lt;/head&gt;</w:t>
      </w:r>
    </w:p>
    <w:p w:rsidR="00257CEF" w:rsidRDefault="00257CEF">
      <w:pPr>
        <w:spacing w:before="7" w:line="180" w:lineRule="exact"/>
        <w:rPr>
          <w:sz w:val="18"/>
          <w:szCs w:val="18"/>
        </w:rPr>
      </w:pPr>
    </w:p>
    <w:p w:rsidR="00257CEF" w:rsidRDefault="003200A7">
      <w:pPr>
        <w:ind w:left="858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body</w:t>
      </w:r>
      <w:proofErr w:type="gramEnd"/>
      <w:r>
        <w:rPr>
          <w:sz w:val="28"/>
          <w:szCs w:val="28"/>
        </w:rPr>
        <w:t>&gt;</w:t>
      </w:r>
    </w:p>
    <w:p w:rsidR="00257CEF" w:rsidRDefault="00257CEF">
      <w:pPr>
        <w:spacing w:before="4" w:line="180" w:lineRule="exact"/>
        <w:rPr>
          <w:sz w:val="18"/>
          <w:szCs w:val="18"/>
        </w:rPr>
      </w:pPr>
    </w:p>
    <w:p w:rsidR="00257CEF" w:rsidRDefault="003200A7">
      <w:pPr>
        <w:ind w:left="1208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br</w:t>
      </w:r>
      <w:proofErr w:type="spellEnd"/>
      <w:r>
        <w:rPr>
          <w:sz w:val="28"/>
          <w:szCs w:val="28"/>
        </w:rPr>
        <w:t xml:space="preserve"> /&gt;</w:t>
      </w:r>
    </w:p>
    <w:p w:rsidR="00257CEF" w:rsidRDefault="00257CEF">
      <w:pPr>
        <w:spacing w:before="7" w:line="180" w:lineRule="exact"/>
        <w:rPr>
          <w:sz w:val="18"/>
          <w:szCs w:val="18"/>
        </w:rPr>
      </w:pPr>
    </w:p>
    <w:p w:rsidR="00257CEF" w:rsidRDefault="003200A7">
      <w:pPr>
        <w:ind w:left="1208"/>
        <w:rPr>
          <w:sz w:val="28"/>
          <w:szCs w:val="28"/>
        </w:rPr>
      </w:pPr>
      <w:r>
        <w:rPr>
          <w:sz w:val="28"/>
          <w:szCs w:val="28"/>
        </w:rPr>
        <w:t>&lt;div class="container" style="width</w:t>
      </w:r>
      <w:proofErr w:type="gramStart"/>
      <w:r>
        <w:rPr>
          <w:sz w:val="28"/>
          <w:szCs w:val="28"/>
        </w:rPr>
        <w:t>:700px</w:t>
      </w:r>
      <w:proofErr w:type="gramEnd"/>
      <w:r>
        <w:rPr>
          <w:sz w:val="28"/>
          <w:szCs w:val="28"/>
        </w:rPr>
        <w:t>;"&gt;</w:t>
      </w:r>
    </w:p>
    <w:p w:rsidR="00257CEF" w:rsidRDefault="00257CEF">
      <w:pPr>
        <w:spacing w:before="4" w:line="180" w:lineRule="exact"/>
        <w:rPr>
          <w:sz w:val="18"/>
          <w:szCs w:val="18"/>
        </w:rPr>
      </w:pPr>
    </w:p>
    <w:p w:rsidR="00257CEF" w:rsidRDefault="003200A7">
      <w:pPr>
        <w:spacing w:line="300" w:lineRule="exact"/>
        <w:ind w:left="1559"/>
        <w:rPr>
          <w:sz w:val="28"/>
          <w:szCs w:val="28"/>
        </w:rPr>
      </w:pPr>
      <w:r>
        <w:rPr>
          <w:position w:val="-1"/>
          <w:sz w:val="28"/>
          <w:szCs w:val="28"/>
        </w:rPr>
        <w:t xml:space="preserve">&lt;h3 align="center"&gt;Simple PHP </w:t>
      </w:r>
      <w:proofErr w:type="spellStart"/>
      <w:r>
        <w:rPr>
          <w:position w:val="-1"/>
          <w:sz w:val="28"/>
          <w:szCs w:val="28"/>
        </w:rPr>
        <w:t>Mysql</w:t>
      </w:r>
      <w:proofErr w:type="spellEnd"/>
      <w:r>
        <w:rPr>
          <w:position w:val="-1"/>
          <w:sz w:val="28"/>
          <w:szCs w:val="28"/>
        </w:rPr>
        <w:t xml:space="preserve"> Shopping Cart&lt;/h3&gt;&lt;</w:t>
      </w:r>
      <w:proofErr w:type="spellStart"/>
      <w:r>
        <w:rPr>
          <w:position w:val="-1"/>
          <w:sz w:val="28"/>
          <w:szCs w:val="28"/>
        </w:rPr>
        <w:t>br</w:t>
      </w:r>
      <w:proofErr w:type="spellEnd"/>
    </w:p>
    <w:p w:rsidR="00257CEF" w:rsidRDefault="003200A7">
      <w:pPr>
        <w:spacing w:before="32"/>
        <w:ind w:left="440"/>
        <w:rPr>
          <w:sz w:val="28"/>
          <w:szCs w:val="28"/>
        </w:rPr>
      </w:pPr>
      <w:r>
        <w:rPr>
          <w:sz w:val="28"/>
          <w:szCs w:val="28"/>
        </w:rPr>
        <w:t>/&gt;</w:t>
      </w:r>
    </w:p>
    <w:p w:rsidR="00257CEF" w:rsidRDefault="00257CEF">
      <w:pPr>
        <w:spacing w:before="4" w:line="180" w:lineRule="exact"/>
        <w:rPr>
          <w:sz w:val="18"/>
          <w:szCs w:val="18"/>
        </w:rPr>
      </w:pPr>
    </w:p>
    <w:p w:rsidR="00257CEF" w:rsidRDefault="003200A7">
      <w:pPr>
        <w:ind w:left="1559"/>
        <w:rPr>
          <w:sz w:val="28"/>
          <w:szCs w:val="28"/>
        </w:rPr>
      </w:pPr>
      <w:proofErr w:type="gramStart"/>
      <w:r>
        <w:rPr>
          <w:sz w:val="28"/>
          <w:szCs w:val="28"/>
        </w:rPr>
        <w:t>&lt;?</w:t>
      </w:r>
      <w:proofErr w:type="spellStart"/>
      <w:r>
        <w:rPr>
          <w:sz w:val="28"/>
          <w:szCs w:val="28"/>
        </w:rPr>
        <w:t>php</w:t>
      </w:r>
      <w:proofErr w:type="spellEnd"/>
      <w:proofErr w:type="gramEnd"/>
    </w:p>
    <w:p w:rsidR="00257CEF" w:rsidRDefault="00257CEF">
      <w:pPr>
        <w:spacing w:before="7" w:line="180" w:lineRule="exact"/>
        <w:rPr>
          <w:sz w:val="18"/>
          <w:szCs w:val="18"/>
        </w:rPr>
      </w:pPr>
    </w:p>
    <w:p w:rsidR="00257CEF" w:rsidRDefault="003200A7">
      <w:pPr>
        <w:ind w:left="1559"/>
        <w:rPr>
          <w:sz w:val="28"/>
          <w:szCs w:val="28"/>
        </w:rPr>
      </w:pPr>
      <w:r>
        <w:rPr>
          <w:sz w:val="28"/>
          <w:szCs w:val="28"/>
        </w:rPr>
        <w:t xml:space="preserve">$query = "SELECT * FROM </w:t>
      </w:r>
      <w:proofErr w:type="spellStart"/>
      <w:r>
        <w:rPr>
          <w:sz w:val="28"/>
          <w:szCs w:val="28"/>
        </w:rPr>
        <w:t>tbl_product</w:t>
      </w:r>
      <w:proofErr w:type="spellEnd"/>
      <w:r>
        <w:rPr>
          <w:sz w:val="28"/>
          <w:szCs w:val="28"/>
        </w:rPr>
        <w:t xml:space="preserve"> ORDER BY id ASC";</w:t>
      </w:r>
    </w:p>
    <w:p w:rsidR="00257CEF" w:rsidRDefault="00257CEF">
      <w:pPr>
        <w:spacing w:before="4" w:line="180" w:lineRule="exact"/>
        <w:rPr>
          <w:sz w:val="18"/>
          <w:szCs w:val="18"/>
        </w:rPr>
      </w:pPr>
    </w:p>
    <w:p w:rsidR="00257CEF" w:rsidRDefault="003200A7">
      <w:pPr>
        <w:ind w:left="1559"/>
        <w:rPr>
          <w:sz w:val="28"/>
          <w:szCs w:val="28"/>
        </w:rPr>
      </w:pPr>
      <w:r>
        <w:rPr>
          <w:sz w:val="28"/>
          <w:szCs w:val="28"/>
        </w:rPr>
        <w:t xml:space="preserve">$result = </w:t>
      </w:r>
      <w:proofErr w:type="spellStart"/>
      <w:r>
        <w:rPr>
          <w:sz w:val="28"/>
          <w:szCs w:val="28"/>
        </w:rPr>
        <w:t>mysqli_</w:t>
      </w:r>
      <w:proofErr w:type="gramStart"/>
      <w:r>
        <w:rPr>
          <w:sz w:val="28"/>
          <w:szCs w:val="28"/>
        </w:rPr>
        <w:t>query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$connect, $query);</w:t>
      </w:r>
    </w:p>
    <w:p w:rsidR="00257CEF" w:rsidRDefault="00257CEF">
      <w:pPr>
        <w:spacing w:before="7" w:line="180" w:lineRule="exact"/>
        <w:rPr>
          <w:sz w:val="18"/>
          <w:szCs w:val="18"/>
        </w:rPr>
      </w:pPr>
    </w:p>
    <w:p w:rsidR="00257CEF" w:rsidRDefault="003200A7">
      <w:pPr>
        <w:ind w:left="1559"/>
        <w:rPr>
          <w:sz w:val="28"/>
          <w:szCs w:val="28"/>
        </w:rPr>
      </w:pPr>
      <w:proofErr w:type="gramStart"/>
      <w:r>
        <w:rPr>
          <w:sz w:val="28"/>
          <w:szCs w:val="28"/>
        </w:rPr>
        <w:t>if(</w:t>
      </w:r>
      <w:proofErr w:type="spellStart"/>
      <w:proofErr w:type="gramEnd"/>
      <w:r>
        <w:rPr>
          <w:sz w:val="28"/>
          <w:szCs w:val="28"/>
        </w:rPr>
        <w:t>mysqli_num_rows</w:t>
      </w:r>
      <w:proofErr w:type="spellEnd"/>
      <w:r>
        <w:rPr>
          <w:sz w:val="28"/>
          <w:szCs w:val="28"/>
        </w:rPr>
        <w:t>($result) &gt; 0)</w:t>
      </w:r>
    </w:p>
    <w:p w:rsidR="00257CEF" w:rsidRDefault="00257CEF">
      <w:pPr>
        <w:spacing w:before="4" w:line="180" w:lineRule="exact"/>
        <w:rPr>
          <w:sz w:val="18"/>
          <w:szCs w:val="18"/>
        </w:rPr>
      </w:pPr>
    </w:p>
    <w:p w:rsidR="00257CEF" w:rsidRDefault="003200A7">
      <w:pPr>
        <w:spacing w:line="300" w:lineRule="exact"/>
        <w:ind w:left="1559"/>
        <w:rPr>
          <w:sz w:val="28"/>
          <w:szCs w:val="28"/>
        </w:rPr>
      </w:pPr>
      <w:r>
        <w:rPr>
          <w:position w:val="-1"/>
          <w:sz w:val="28"/>
          <w:szCs w:val="28"/>
        </w:rPr>
        <w:t>{</w:t>
      </w:r>
    </w:p>
    <w:p w:rsidR="00257CEF" w:rsidRDefault="00257CEF">
      <w:pPr>
        <w:spacing w:before="6" w:line="160" w:lineRule="exact"/>
        <w:rPr>
          <w:sz w:val="16"/>
          <w:szCs w:val="16"/>
        </w:rPr>
      </w:pPr>
    </w:p>
    <w:p w:rsidR="00257CEF" w:rsidRDefault="003200A7">
      <w:pPr>
        <w:spacing w:before="24"/>
        <w:ind w:left="1909"/>
        <w:rPr>
          <w:sz w:val="28"/>
          <w:szCs w:val="28"/>
        </w:rPr>
      </w:pPr>
      <w:proofErr w:type="gramStart"/>
      <w:r>
        <w:rPr>
          <w:sz w:val="28"/>
          <w:szCs w:val="28"/>
        </w:rPr>
        <w:t>while(</w:t>
      </w:r>
      <w:proofErr w:type="gramEnd"/>
      <w:r>
        <w:rPr>
          <w:sz w:val="28"/>
          <w:szCs w:val="28"/>
        </w:rPr>
        <w:t xml:space="preserve">$row = </w:t>
      </w:r>
      <w:proofErr w:type="spellStart"/>
      <w:r>
        <w:rPr>
          <w:sz w:val="28"/>
          <w:szCs w:val="28"/>
        </w:rPr>
        <w:t>mysqli_fetch_array</w:t>
      </w:r>
      <w:proofErr w:type="spellEnd"/>
      <w:r>
        <w:rPr>
          <w:sz w:val="28"/>
          <w:szCs w:val="28"/>
        </w:rPr>
        <w:t>($result))</w:t>
      </w:r>
    </w:p>
    <w:p w:rsidR="00257CEF" w:rsidRDefault="00257CEF">
      <w:pPr>
        <w:spacing w:before="7" w:line="180" w:lineRule="exact"/>
        <w:rPr>
          <w:sz w:val="18"/>
          <w:szCs w:val="18"/>
        </w:rPr>
      </w:pPr>
    </w:p>
    <w:p w:rsidR="00257CEF" w:rsidRDefault="003200A7">
      <w:pPr>
        <w:ind w:left="1909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257CEF" w:rsidRDefault="00257CEF">
      <w:pPr>
        <w:spacing w:before="4" w:line="180" w:lineRule="exact"/>
        <w:rPr>
          <w:sz w:val="18"/>
          <w:szCs w:val="18"/>
        </w:rPr>
      </w:pPr>
    </w:p>
    <w:p w:rsidR="00257CEF" w:rsidRDefault="003200A7">
      <w:pPr>
        <w:spacing w:line="300" w:lineRule="exact"/>
        <w:ind w:left="1559"/>
        <w:rPr>
          <w:sz w:val="28"/>
          <w:szCs w:val="28"/>
        </w:rPr>
      </w:pPr>
      <w:r>
        <w:rPr>
          <w:position w:val="-1"/>
          <w:sz w:val="28"/>
          <w:szCs w:val="28"/>
        </w:rPr>
        <w:t>?&gt;</w:t>
      </w:r>
    </w:p>
    <w:p w:rsidR="00257CEF" w:rsidRDefault="00257CEF">
      <w:pPr>
        <w:spacing w:before="8" w:line="160" w:lineRule="exact"/>
        <w:rPr>
          <w:sz w:val="16"/>
          <w:szCs w:val="16"/>
        </w:rPr>
      </w:pPr>
    </w:p>
    <w:p w:rsidR="00257CEF" w:rsidRDefault="003200A7">
      <w:pPr>
        <w:spacing w:before="24"/>
        <w:ind w:left="1559"/>
        <w:rPr>
          <w:sz w:val="28"/>
          <w:szCs w:val="28"/>
        </w:rPr>
      </w:pPr>
      <w:r>
        <w:rPr>
          <w:sz w:val="28"/>
          <w:szCs w:val="28"/>
        </w:rPr>
        <w:t>&lt;div class="col-md-4"&gt;</w:t>
      </w:r>
    </w:p>
    <w:p w:rsidR="00257CEF" w:rsidRDefault="00257CEF">
      <w:pPr>
        <w:spacing w:before="4" w:line="180" w:lineRule="exact"/>
        <w:rPr>
          <w:sz w:val="18"/>
          <w:szCs w:val="18"/>
        </w:rPr>
      </w:pPr>
    </w:p>
    <w:p w:rsidR="00257CEF" w:rsidRDefault="003200A7">
      <w:pPr>
        <w:spacing w:line="259" w:lineRule="auto"/>
        <w:ind w:left="440" w:right="1341" w:firstLine="1469"/>
        <w:rPr>
          <w:sz w:val="28"/>
          <w:szCs w:val="28"/>
        </w:rPr>
        <w:sectPr w:rsidR="00257CEF">
          <w:pgSz w:w="12240" w:h="15840"/>
          <w:pgMar w:top="1380" w:right="1380" w:bottom="280" w:left="1720" w:header="720" w:footer="720" w:gutter="0"/>
          <w:cols w:space="720"/>
        </w:sectPr>
      </w:pPr>
      <w:r>
        <w:rPr>
          <w:sz w:val="28"/>
          <w:szCs w:val="28"/>
        </w:rPr>
        <w:t>&lt;form method="post" action="</w:t>
      </w:r>
      <w:proofErr w:type="spellStart"/>
      <w:r>
        <w:rPr>
          <w:sz w:val="28"/>
          <w:szCs w:val="28"/>
        </w:rPr>
        <w:t>index.php</w:t>
      </w:r>
      <w:proofErr w:type="gramStart"/>
      <w:r>
        <w:rPr>
          <w:sz w:val="28"/>
          <w:szCs w:val="28"/>
        </w:rPr>
        <w:t>?action</w:t>
      </w:r>
      <w:proofErr w:type="spellEnd"/>
      <w:proofErr w:type="gram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add&amp;id</w:t>
      </w:r>
      <w:proofErr w:type="spellEnd"/>
      <w:r>
        <w:rPr>
          <w:sz w:val="28"/>
          <w:szCs w:val="28"/>
        </w:rPr>
        <w:t>=&lt;?</w:t>
      </w: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 echo $row["id"]; ?&gt;"&gt;</w:t>
      </w:r>
    </w:p>
    <w:p w:rsidR="00257CEF" w:rsidRDefault="003200A7">
      <w:pPr>
        <w:spacing w:before="60" w:line="259" w:lineRule="auto"/>
        <w:ind w:left="440" w:right="1129" w:firstLine="1817"/>
        <w:rPr>
          <w:sz w:val="28"/>
          <w:szCs w:val="28"/>
        </w:rPr>
      </w:pPr>
      <w:r>
        <w:rPr>
          <w:sz w:val="28"/>
          <w:szCs w:val="28"/>
        </w:rPr>
        <w:lastRenderedPageBreak/>
        <w:t>&lt;div style="border</w:t>
      </w:r>
      <w:proofErr w:type="gramStart"/>
      <w:r>
        <w:rPr>
          <w:sz w:val="28"/>
          <w:szCs w:val="28"/>
        </w:rPr>
        <w:t>:1px</w:t>
      </w:r>
      <w:proofErr w:type="gramEnd"/>
      <w:r>
        <w:rPr>
          <w:sz w:val="28"/>
          <w:szCs w:val="28"/>
        </w:rPr>
        <w:t xml:space="preserve"> solid #333; background- color:#f1f1f1; border-radius:5px; padding:16px;" align="center"&gt;</w:t>
      </w:r>
    </w:p>
    <w:p w:rsidR="00257CEF" w:rsidRDefault="00257CEF">
      <w:pPr>
        <w:spacing w:before="9" w:line="140" w:lineRule="exact"/>
        <w:rPr>
          <w:sz w:val="15"/>
          <w:szCs w:val="15"/>
        </w:rPr>
      </w:pPr>
    </w:p>
    <w:p w:rsidR="00257CEF" w:rsidRDefault="003200A7">
      <w:pPr>
        <w:spacing w:line="259" w:lineRule="auto"/>
        <w:ind w:left="440" w:right="69" w:firstLine="2168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img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>="&lt;</w:t>
      </w:r>
      <w:proofErr w:type="gramStart"/>
      <w:r>
        <w:rPr>
          <w:sz w:val="28"/>
          <w:szCs w:val="28"/>
        </w:rPr>
        <w:t>?</w:t>
      </w:r>
      <w:proofErr w:type="spellStart"/>
      <w:r>
        <w:rPr>
          <w:sz w:val="28"/>
          <w:szCs w:val="28"/>
        </w:rPr>
        <w:t>php</w:t>
      </w:r>
      <w:proofErr w:type="spellEnd"/>
      <w:proofErr w:type="gramEnd"/>
      <w:r>
        <w:rPr>
          <w:sz w:val="28"/>
          <w:szCs w:val="28"/>
        </w:rPr>
        <w:t xml:space="preserve"> echo $row["image"]; ?&gt;" class="</w:t>
      </w:r>
      <w:proofErr w:type="spellStart"/>
      <w:r>
        <w:rPr>
          <w:sz w:val="28"/>
          <w:szCs w:val="28"/>
        </w:rPr>
        <w:t>img</w:t>
      </w:r>
      <w:proofErr w:type="spellEnd"/>
      <w:r>
        <w:rPr>
          <w:sz w:val="28"/>
          <w:szCs w:val="28"/>
        </w:rPr>
        <w:t>- responsive" /&gt;&lt;</w:t>
      </w:r>
      <w:proofErr w:type="spellStart"/>
      <w:r>
        <w:rPr>
          <w:sz w:val="28"/>
          <w:szCs w:val="28"/>
        </w:rPr>
        <w:t>br</w:t>
      </w:r>
      <w:proofErr w:type="spellEnd"/>
      <w:r>
        <w:rPr>
          <w:sz w:val="28"/>
          <w:szCs w:val="28"/>
        </w:rPr>
        <w:t xml:space="preserve"> /&gt;</w:t>
      </w:r>
    </w:p>
    <w:p w:rsidR="00257CEF" w:rsidRDefault="00257CEF">
      <w:pPr>
        <w:spacing w:before="9" w:line="140" w:lineRule="exact"/>
        <w:rPr>
          <w:sz w:val="15"/>
          <w:szCs w:val="15"/>
        </w:rPr>
      </w:pPr>
    </w:p>
    <w:p w:rsidR="00257CEF" w:rsidRDefault="003200A7">
      <w:pPr>
        <w:spacing w:line="300" w:lineRule="exact"/>
        <w:ind w:left="2608"/>
        <w:rPr>
          <w:sz w:val="28"/>
          <w:szCs w:val="28"/>
        </w:rPr>
        <w:sectPr w:rsidR="00257CEF">
          <w:pgSz w:w="12240" w:h="15840"/>
          <w:pgMar w:top="1380" w:right="1520" w:bottom="280" w:left="1720" w:header="720" w:footer="720" w:gutter="0"/>
          <w:cols w:space="720"/>
        </w:sectPr>
      </w:pPr>
      <w:r>
        <w:rPr>
          <w:position w:val="-1"/>
          <w:sz w:val="28"/>
          <w:szCs w:val="28"/>
        </w:rPr>
        <w:t>&lt;h4 class="text-info"&gt;&lt;</w:t>
      </w:r>
      <w:proofErr w:type="gramStart"/>
      <w:r>
        <w:rPr>
          <w:position w:val="-1"/>
          <w:sz w:val="28"/>
          <w:szCs w:val="28"/>
        </w:rPr>
        <w:t>?</w:t>
      </w:r>
      <w:proofErr w:type="spellStart"/>
      <w:r>
        <w:rPr>
          <w:position w:val="-1"/>
          <w:sz w:val="28"/>
          <w:szCs w:val="28"/>
        </w:rPr>
        <w:t>php</w:t>
      </w:r>
      <w:proofErr w:type="spellEnd"/>
      <w:proofErr w:type="gramEnd"/>
      <w:r>
        <w:rPr>
          <w:position w:val="-1"/>
          <w:sz w:val="28"/>
          <w:szCs w:val="28"/>
        </w:rPr>
        <w:t xml:space="preserve"> echo $row["name"];</w:t>
      </w:r>
    </w:p>
    <w:p w:rsidR="00257CEF" w:rsidRDefault="003200A7">
      <w:pPr>
        <w:spacing w:before="31"/>
        <w:ind w:left="440" w:right="-62"/>
        <w:rPr>
          <w:sz w:val="28"/>
          <w:szCs w:val="28"/>
        </w:rPr>
      </w:pPr>
      <w:r>
        <w:rPr>
          <w:sz w:val="28"/>
          <w:szCs w:val="28"/>
        </w:rPr>
        <w:lastRenderedPageBreak/>
        <w:t>?&gt;&lt;/h4&gt;</w:t>
      </w:r>
    </w:p>
    <w:p w:rsidR="00257CEF" w:rsidRDefault="00257CEF">
      <w:pPr>
        <w:spacing w:before="2" w:line="120" w:lineRule="exact"/>
        <w:rPr>
          <w:sz w:val="13"/>
          <w:szCs w:val="13"/>
        </w:rPr>
      </w:pPr>
    </w:p>
    <w:p w:rsidR="00257CEF" w:rsidRDefault="00257CEF">
      <w:pPr>
        <w:spacing w:line="200" w:lineRule="exact"/>
      </w:pPr>
    </w:p>
    <w:p w:rsidR="00257CEF" w:rsidRDefault="00257CEF">
      <w:pPr>
        <w:spacing w:line="200" w:lineRule="exact"/>
      </w:pPr>
    </w:p>
    <w:p w:rsidR="00257CEF" w:rsidRDefault="003200A7">
      <w:pPr>
        <w:ind w:left="440" w:right="-62"/>
        <w:rPr>
          <w:sz w:val="28"/>
          <w:szCs w:val="28"/>
        </w:rPr>
      </w:pPr>
      <w:r>
        <w:rPr>
          <w:sz w:val="28"/>
          <w:szCs w:val="28"/>
        </w:rPr>
        <w:t>?&gt;&lt;/h4&gt;</w:t>
      </w:r>
    </w:p>
    <w:p w:rsidR="00257CEF" w:rsidRDefault="003200A7">
      <w:pPr>
        <w:spacing w:before="1" w:line="140" w:lineRule="exact"/>
        <w:rPr>
          <w:sz w:val="14"/>
          <w:szCs w:val="14"/>
        </w:rPr>
      </w:pPr>
      <w:r>
        <w:br w:type="column"/>
      </w:r>
    </w:p>
    <w:p w:rsidR="00257CEF" w:rsidRDefault="00257CEF">
      <w:pPr>
        <w:spacing w:line="200" w:lineRule="exact"/>
      </w:pPr>
    </w:p>
    <w:p w:rsidR="00257CEF" w:rsidRDefault="00257CEF">
      <w:pPr>
        <w:spacing w:line="200" w:lineRule="exact"/>
      </w:pPr>
    </w:p>
    <w:p w:rsidR="00257CEF" w:rsidRDefault="003200A7">
      <w:pPr>
        <w:rPr>
          <w:sz w:val="28"/>
          <w:szCs w:val="28"/>
        </w:rPr>
      </w:pPr>
      <w:r>
        <w:rPr>
          <w:sz w:val="28"/>
          <w:szCs w:val="28"/>
        </w:rPr>
        <w:t>&lt;h4 class="text-danger"&gt;$ &lt;</w:t>
      </w:r>
      <w:proofErr w:type="gramStart"/>
      <w:r>
        <w:rPr>
          <w:sz w:val="28"/>
          <w:szCs w:val="28"/>
        </w:rPr>
        <w:t>?</w:t>
      </w:r>
      <w:proofErr w:type="spellStart"/>
      <w:r>
        <w:rPr>
          <w:sz w:val="28"/>
          <w:szCs w:val="28"/>
        </w:rPr>
        <w:t>php</w:t>
      </w:r>
      <w:proofErr w:type="spellEnd"/>
      <w:proofErr w:type="gramEnd"/>
      <w:r>
        <w:rPr>
          <w:sz w:val="28"/>
          <w:szCs w:val="28"/>
        </w:rPr>
        <w:t xml:space="preserve"> echo $row["price"];</w:t>
      </w:r>
    </w:p>
    <w:p w:rsidR="00257CEF" w:rsidRDefault="00257CEF">
      <w:pPr>
        <w:spacing w:before="3" w:line="120" w:lineRule="exact"/>
        <w:rPr>
          <w:sz w:val="13"/>
          <w:szCs w:val="13"/>
        </w:rPr>
      </w:pPr>
    </w:p>
    <w:p w:rsidR="00257CEF" w:rsidRDefault="00257CEF">
      <w:pPr>
        <w:spacing w:line="200" w:lineRule="exact"/>
      </w:pPr>
    </w:p>
    <w:p w:rsidR="00257CEF" w:rsidRDefault="00257CEF">
      <w:pPr>
        <w:spacing w:line="200" w:lineRule="exact"/>
      </w:pPr>
    </w:p>
    <w:p w:rsidR="00257CEF" w:rsidRDefault="003200A7">
      <w:pPr>
        <w:spacing w:line="300" w:lineRule="exact"/>
        <w:rPr>
          <w:sz w:val="28"/>
          <w:szCs w:val="28"/>
        </w:rPr>
        <w:sectPr w:rsidR="00257CEF">
          <w:type w:val="continuous"/>
          <w:pgSz w:w="12240" w:h="15840"/>
          <w:pgMar w:top="1340" w:right="1520" w:bottom="280" w:left="1720" w:header="720" w:footer="720" w:gutter="0"/>
          <w:cols w:num="2" w:space="720" w:equalWidth="0">
            <w:col w:w="1398" w:space="1210"/>
            <w:col w:w="6392"/>
          </w:cols>
        </w:sectPr>
      </w:pPr>
      <w:r>
        <w:rPr>
          <w:position w:val="-1"/>
          <w:sz w:val="28"/>
          <w:szCs w:val="28"/>
        </w:rPr>
        <w:t>&lt;input type="text" name="quantity" class="form-</w:t>
      </w:r>
    </w:p>
    <w:p w:rsidR="00257CEF" w:rsidRDefault="003200A7">
      <w:pPr>
        <w:spacing w:before="31"/>
        <w:ind w:left="440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control</w:t>
      </w:r>
      <w:proofErr w:type="gramEnd"/>
      <w:r>
        <w:rPr>
          <w:sz w:val="28"/>
          <w:szCs w:val="28"/>
        </w:rPr>
        <w:t>" value="1" /&gt;</w:t>
      </w:r>
    </w:p>
    <w:p w:rsidR="00257CEF" w:rsidRDefault="00257CEF">
      <w:pPr>
        <w:spacing w:before="4" w:line="180" w:lineRule="exact"/>
        <w:rPr>
          <w:sz w:val="18"/>
          <w:szCs w:val="18"/>
        </w:rPr>
      </w:pPr>
    </w:p>
    <w:p w:rsidR="00257CEF" w:rsidRDefault="003200A7">
      <w:pPr>
        <w:spacing w:line="259" w:lineRule="auto"/>
        <w:ind w:left="440" w:right="1336" w:firstLine="2168"/>
        <w:rPr>
          <w:sz w:val="28"/>
          <w:szCs w:val="28"/>
        </w:rPr>
      </w:pPr>
      <w:r>
        <w:rPr>
          <w:sz w:val="28"/>
          <w:szCs w:val="28"/>
        </w:rPr>
        <w:t>&lt;input type="hidden" name="</w:t>
      </w:r>
      <w:proofErr w:type="spellStart"/>
      <w:r>
        <w:rPr>
          <w:sz w:val="28"/>
          <w:szCs w:val="28"/>
        </w:rPr>
        <w:t>hidden_name</w:t>
      </w:r>
      <w:proofErr w:type="spellEnd"/>
      <w:r>
        <w:rPr>
          <w:sz w:val="28"/>
          <w:szCs w:val="28"/>
        </w:rPr>
        <w:t>" value="&lt;</w:t>
      </w:r>
      <w:proofErr w:type="gramStart"/>
      <w:r>
        <w:rPr>
          <w:sz w:val="28"/>
          <w:szCs w:val="28"/>
        </w:rPr>
        <w:t>?</w:t>
      </w:r>
      <w:proofErr w:type="spellStart"/>
      <w:r>
        <w:rPr>
          <w:sz w:val="28"/>
          <w:szCs w:val="28"/>
        </w:rPr>
        <w:t>php</w:t>
      </w:r>
      <w:proofErr w:type="spellEnd"/>
      <w:proofErr w:type="gramEnd"/>
      <w:r>
        <w:rPr>
          <w:sz w:val="28"/>
          <w:szCs w:val="28"/>
        </w:rPr>
        <w:t xml:space="preserve"> echo $row["name"]; ?&gt;" /&gt;</w:t>
      </w:r>
    </w:p>
    <w:p w:rsidR="00257CEF" w:rsidRDefault="00257CEF">
      <w:pPr>
        <w:spacing w:before="9" w:line="140" w:lineRule="exact"/>
        <w:rPr>
          <w:sz w:val="15"/>
          <w:szCs w:val="15"/>
        </w:rPr>
      </w:pPr>
    </w:p>
    <w:p w:rsidR="00257CEF" w:rsidRDefault="003200A7">
      <w:pPr>
        <w:spacing w:line="259" w:lineRule="auto"/>
        <w:ind w:left="440" w:right="1385" w:firstLine="2168"/>
        <w:rPr>
          <w:sz w:val="28"/>
          <w:szCs w:val="28"/>
        </w:rPr>
      </w:pPr>
      <w:r>
        <w:rPr>
          <w:sz w:val="28"/>
          <w:szCs w:val="28"/>
        </w:rPr>
        <w:t>&lt;input type="hidden" name="</w:t>
      </w:r>
      <w:proofErr w:type="spellStart"/>
      <w:r>
        <w:rPr>
          <w:sz w:val="28"/>
          <w:szCs w:val="28"/>
        </w:rPr>
        <w:t>hidden_price</w:t>
      </w:r>
      <w:proofErr w:type="spellEnd"/>
      <w:r>
        <w:rPr>
          <w:sz w:val="28"/>
          <w:szCs w:val="28"/>
        </w:rPr>
        <w:t>" value="&lt;</w:t>
      </w:r>
      <w:proofErr w:type="gramStart"/>
      <w:r>
        <w:rPr>
          <w:sz w:val="28"/>
          <w:szCs w:val="28"/>
        </w:rPr>
        <w:t>?</w:t>
      </w:r>
      <w:proofErr w:type="spellStart"/>
      <w:r>
        <w:rPr>
          <w:sz w:val="28"/>
          <w:szCs w:val="28"/>
        </w:rPr>
        <w:t>php</w:t>
      </w:r>
      <w:proofErr w:type="spellEnd"/>
      <w:proofErr w:type="gramEnd"/>
      <w:r>
        <w:rPr>
          <w:sz w:val="28"/>
          <w:szCs w:val="28"/>
        </w:rPr>
        <w:t xml:space="preserve"> echo $row["price"]; ?&gt;" /&gt;</w:t>
      </w:r>
    </w:p>
    <w:p w:rsidR="00257CEF" w:rsidRDefault="00257CEF">
      <w:pPr>
        <w:spacing w:before="2" w:line="160" w:lineRule="exact"/>
        <w:rPr>
          <w:sz w:val="16"/>
          <w:szCs w:val="16"/>
        </w:rPr>
      </w:pPr>
    </w:p>
    <w:p w:rsidR="00257CEF" w:rsidRDefault="003200A7">
      <w:pPr>
        <w:spacing w:line="257" w:lineRule="auto"/>
        <w:ind w:left="440" w:right="365" w:firstLine="2168"/>
        <w:rPr>
          <w:sz w:val="28"/>
          <w:szCs w:val="28"/>
        </w:rPr>
      </w:pPr>
      <w:r>
        <w:rPr>
          <w:sz w:val="28"/>
          <w:szCs w:val="28"/>
        </w:rPr>
        <w:t>&lt;input type="submit" name="</w:t>
      </w:r>
      <w:proofErr w:type="spellStart"/>
      <w:r>
        <w:rPr>
          <w:sz w:val="28"/>
          <w:szCs w:val="28"/>
        </w:rPr>
        <w:t>add_to_cart</w:t>
      </w:r>
      <w:proofErr w:type="spellEnd"/>
      <w:r>
        <w:rPr>
          <w:sz w:val="28"/>
          <w:szCs w:val="28"/>
        </w:rPr>
        <w:t>" style="margin-top</w:t>
      </w:r>
      <w:proofErr w:type="gramStart"/>
      <w:r>
        <w:rPr>
          <w:sz w:val="28"/>
          <w:szCs w:val="28"/>
        </w:rPr>
        <w:t>:5px</w:t>
      </w:r>
      <w:proofErr w:type="gramEnd"/>
      <w:r>
        <w:rPr>
          <w:sz w:val="28"/>
          <w:szCs w:val="28"/>
        </w:rPr>
        <w:t>;" class="</w:t>
      </w:r>
      <w:proofErr w:type="spellStart"/>
      <w:r>
        <w:rPr>
          <w:sz w:val="28"/>
          <w:szCs w:val="28"/>
        </w:rPr>
        <w:t>btn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btn</w:t>
      </w:r>
      <w:proofErr w:type="spellEnd"/>
      <w:r>
        <w:rPr>
          <w:sz w:val="28"/>
          <w:szCs w:val="28"/>
        </w:rPr>
        <w:t>-success" value="Add to Cart" /&gt;</w:t>
      </w:r>
    </w:p>
    <w:p w:rsidR="00257CEF" w:rsidRDefault="00257CEF">
      <w:pPr>
        <w:spacing w:before="5" w:line="160" w:lineRule="exact"/>
        <w:rPr>
          <w:sz w:val="16"/>
          <w:szCs w:val="16"/>
        </w:rPr>
      </w:pPr>
    </w:p>
    <w:p w:rsidR="00257CEF" w:rsidRDefault="003200A7">
      <w:pPr>
        <w:ind w:left="2258"/>
        <w:rPr>
          <w:sz w:val="28"/>
          <w:szCs w:val="28"/>
        </w:rPr>
      </w:pPr>
      <w:r>
        <w:rPr>
          <w:sz w:val="28"/>
          <w:szCs w:val="28"/>
        </w:rPr>
        <w:t>&lt;/div&gt;</w:t>
      </w:r>
    </w:p>
    <w:p w:rsidR="00257CEF" w:rsidRDefault="00257CEF">
      <w:pPr>
        <w:spacing w:before="4" w:line="180" w:lineRule="exact"/>
        <w:rPr>
          <w:sz w:val="18"/>
          <w:szCs w:val="18"/>
        </w:rPr>
      </w:pPr>
    </w:p>
    <w:p w:rsidR="00257CEF" w:rsidRDefault="003200A7">
      <w:pPr>
        <w:ind w:left="1909"/>
        <w:rPr>
          <w:sz w:val="28"/>
          <w:szCs w:val="28"/>
        </w:rPr>
      </w:pPr>
      <w:r>
        <w:rPr>
          <w:sz w:val="28"/>
          <w:szCs w:val="28"/>
        </w:rPr>
        <w:t>&lt;/form&gt;</w:t>
      </w:r>
    </w:p>
    <w:p w:rsidR="00257CEF" w:rsidRDefault="00257CEF">
      <w:pPr>
        <w:spacing w:before="7" w:line="180" w:lineRule="exact"/>
        <w:rPr>
          <w:sz w:val="18"/>
          <w:szCs w:val="18"/>
        </w:rPr>
      </w:pPr>
    </w:p>
    <w:p w:rsidR="00257CEF" w:rsidRDefault="003200A7">
      <w:pPr>
        <w:ind w:left="1518" w:right="6645"/>
        <w:jc w:val="center"/>
        <w:rPr>
          <w:sz w:val="28"/>
          <w:szCs w:val="28"/>
        </w:rPr>
      </w:pPr>
      <w:r>
        <w:rPr>
          <w:sz w:val="28"/>
          <w:szCs w:val="28"/>
        </w:rPr>
        <w:t>&lt;/div&gt;</w:t>
      </w:r>
    </w:p>
    <w:p w:rsidR="00257CEF" w:rsidRDefault="00257CEF">
      <w:pPr>
        <w:spacing w:before="4" w:line="180" w:lineRule="exact"/>
        <w:rPr>
          <w:sz w:val="18"/>
          <w:szCs w:val="18"/>
        </w:rPr>
      </w:pPr>
    </w:p>
    <w:p w:rsidR="00257CEF" w:rsidRDefault="003200A7">
      <w:pPr>
        <w:ind w:left="1518" w:right="6696"/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&lt;?</w:t>
      </w:r>
      <w:proofErr w:type="spellStart"/>
      <w:r>
        <w:rPr>
          <w:sz w:val="28"/>
          <w:szCs w:val="28"/>
        </w:rPr>
        <w:t>php</w:t>
      </w:r>
      <w:proofErr w:type="spellEnd"/>
      <w:proofErr w:type="gramEnd"/>
    </w:p>
    <w:p w:rsidR="00257CEF" w:rsidRDefault="00257CEF">
      <w:pPr>
        <w:spacing w:before="7" w:line="180" w:lineRule="exact"/>
        <w:rPr>
          <w:sz w:val="18"/>
          <w:szCs w:val="18"/>
        </w:rPr>
      </w:pPr>
    </w:p>
    <w:p w:rsidR="00257CEF" w:rsidRDefault="003200A7">
      <w:pPr>
        <w:spacing w:line="300" w:lineRule="exact"/>
        <w:ind w:left="1868" w:right="6915"/>
        <w:jc w:val="center"/>
        <w:rPr>
          <w:sz w:val="28"/>
          <w:szCs w:val="28"/>
        </w:rPr>
      </w:pPr>
      <w:r>
        <w:rPr>
          <w:position w:val="-1"/>
          <w:sz w:val="28"/>
          <w:szCs w:val="28"/>
        </w:rPr>
        <w:t>}</w:t>
      </w:r>
    </w:p>
    <w:p w:rsidR="00257CEF" w:rsidRDefault="00257CEF">
      <w:pPr>
        <w:spacing w:before="6" w:line="160" w:lineRule="exact"/>
        <w:rPr>
          <w:sz w:val="16"/>
          <w:szCs w:val="16"/>
        </w:rPr>
      </w:pPr>
    </w:p>
    <w:p w:rsidR="00257CEF" w:rsidRDefault="003200A7">
      <w:pPr>
        <w:spacing w:before="24"/>
        <w:ind w:left="1559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257CEF" w:rsidRDefault="00257CEF">
      <w:pPr>
        <w:spacing w:before="4" w:line="180" w:lineRule="exact"/>
        <w:rPr>
          <w:sz w:val="18"/>
          <w:szCs w:val="18"/>
        </w:rPr>
      </w:pPr>
    </w:p>
    <w:p w:rsidR="00257CEF" w:rsidRDefault="003200A7">
      <w:pPr>
        <w:ind w:left="1559"/>
        <w:rPr>
          <w:sz w:val="28"/>
          <w:szCs w:val="28"/>
        </w:rPr>
      </w:pPr>
      <w:r>
        <w:rPr>
          <w:sz w:val="28"/>
          <w:szCs w:val="28"/>
        </w:rPr>
        <w:t>?&gt;</w:t>
      </w:r>
    </w:p>
    <w:p w:rsidR="00257CEF" w:rsidRDefault="00257CEF">
      <w:pPr>
        <w:spacing w:before="7" w:line="180" w:lineRule="exact"/>
        <w:rPr>
          <w:sz w:val="18"/>
          <w:szCs w:val="18"/>
        </w:rPr>
      </w:pPr>
    </w:p>
    <w:p w:rsidR="00257CEF" w:rsidRDefault="003200A7">
      <w:pPr>
        <w:ind w:left="1559"/>
        <w:rPr>
          <w:sz w:val="28"/>
          <w:szCs w:val="28"/>
        </w:rPr>
      </w:pPr>
      <w:r>
        <w:rPr>
          <w:sz w:val="28"/>
          <w:szCs w:val="28"/>
        </w:rPr>
        <w:t>&lt;div style="</w:t>
      </w:r>
      <w:proofErr w:type="spellStart"/>
      <w:r>
        <w:rPr>
          <w:sz w:val="28"/>
          <w:szCs w:val="28"/>
        </w:rPr>
        <w:t>clear</w:t>
      </w:r>
      <w:proofErr w:type="gramStart"/>
      <w:r>
        <w:rPr>
          <w:sz w:val="28"/>
          <w:szCs w:val="28"/>
        </w:rPr>
        <w:t>:both</w:t>
      </w:r>
      <w:proofErr w:type="spellEnd"/>
      <w:proofErr w:type="gramEnd"/>
      <w:r>
        <w:rPr>
          <w:sz w:val="28"/>
          <w:szCs w:val="28"/>
        </w:rPr>
        <w:t>"&gt;&lt;/div&gt;</w:t>
      </w:r>
    </w:p>
    <w:p w:rsidR="00257CEF" w:rsidRDefault="00257CEF">
      <w:pPr>
        <w:spacing w:before="4" w:line="180" w:lineRule="exact"/>
        <w:rPr>
          <w:sz w:val="18"/>
          <w:szCs w:val="18"/>
        </w:rPr>
      </w:pPr>
    </w:p>
    <w:p w:rsidR="00257CEF" w:rsidRDefault="003200A7">
      <w:pPr>
        <w:ind w:left="1559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br</w:t>
      </w:r>
      <w:proofErr w:type="spellEnd"/>
      <w:r>
        <w:rPr>
          <w:sz w:val="28"/>
          <w:szCs w:val="28"/>
        </w:rPr>
        <w:t xml:space="preserve"> /&gt;</w:t>
      </w:r>
    </w:p>
    <w:p w:rsidR="00257CEF" w:rsidRDefault="00257CEF">
      <w:pPr>
        <w:spacing w:before="7" w:line="180" w:lineRule="exact"/>
        <w:rPr>
          <w:sz w:val="18"/>
          <w:szCs w:val="18"/>
        </w:rPr>
      </w:pPr>
    </w:p>
    <w:p w:rsidR="00257CEF" w:rsidRDefault="003200A7">
      <w:pPr>
        <w:ind w:left="1559"/>
        <w:rPr>
          <w:sz w:val="28"/>
          <w:szCs w:val="28"/>
        </w:rPr>
      </w:pPr>
      <w:r>
        <w:rPr>
          <w:sz w:val="28"/>
          <w:szCs w:val="28"/>
        </w:rPr>
        <w:t>&lt;h3&gt;Order Details&lt;/h3&gt;</w:t>
      </w:r>
    </w:p>
    <w:p w:rsidR="00257CEF" w:rsidRDefault="00257CEF">
      <w:pPr>
        <w:spacing w:before="4" w:line="180" w:lineRule="exact"/>
        <w:rPr>
          <w:sz w:val="18"/>
          <w:szCs w:val="18"/>
        </w:rPr>
      </w:pPr>
    </w:p>
    <w:p w:rsidR="00257CEF" w:rsidRDefault="003200A7">
      <w:pPr>
        <w:ind w:left="1559"/>
        <w:rPr>
          <w:sz w:val="28"/>
          <w:szCs w:val="28"/>
        </w:rPr>
      </w:pPr>
      <w:r>
        <w:rPr>
          <w:sz w:val="28"/>
          <w:szCs w:val="28"/>
        </w:rPr>
        <w:t>&lt;div class="table-responsive"&gt;</w:t>
      </w:r>
    </w:p>
    <w:p w:rsidR="00257CEF" w:rsidRDefault="00257CEF">
      <w:pPr>
        <w:spacing w:before="7" w:line="180" w:lineRule="exact"/>
        <w:rPr>
          <w:sz w:val="18"/>
          <w:szCs w:val="18"/>
        </w:rPr>
      </w:pPr>
    </w:p>
    <w:p w:rsidR="00257CEF" w:rsidRDefault="003200A7">
      <w:pPr>
        <w:ind w:left="1909"/>
        <w:rPr>
          <w:sz w:val="28"/>
          <w:szCs w:val="28"/>
        </w:rPr>
        <w:sectPr w:rsidR="00257CEF">
          <w:type w:val="continuous"/>
          <w:pgSz w:w="12240" w:h="15840"/>
          <w:pgMar w:top="1340" w:right="1520" w:bottom="280" w:left="1720" w:header="720" w:footer="720" w:gutter="0"/>
          <w:cols w:space="720"/>
        </w:sectPr>
      </w:pPr>
      <w:r>
        <w:rPr>
          <w:sz w:val="28"/>
          <w:szCs w:val="28"/>
        </w:rPr>
        <w:t>&lt;table class="table table-bordered"&gt;</w:t>
      </w:r>
    </w:p>
    <w:p w:rsidR="00257CEF" w:rsidRDefault="003200A7">
      <w:pPr>
        <w:spacing w:before="60"/>
        <w:ind w:left="2258"/>
        <w:rPr>
          <w:sz w:val="28"/>
          <w:szCs w:val="28"/>
        </w:rPr>
      </w:pPr>
      <w:r>
        <w:rPr>
          <w:sz w:val="28"/>
          <w:szCs w:val="28"/>
        </w:rPr>
        <w:lastRenderedPageBreak/>
        <w:t>&lt;</w:t>
      </w:r>
      <w:proofErr w:type="spellStart"/>
      <w:proofErr w:type="gramStart"/>
      <w:r>
        <w:rPr>
          <w:sz w:val="28"/>
          <w:szCs w:val="28"/>
        </w:rPr>
        <w:t>tr</w:t>
      </w:r>
      <w:proofErr w:type="spellEnd"/>
      <w:proofErr w:type="gramEnd"/>
      <w:r>
        <w:rPr>
          <w:sz w:val="28"/>
          <w:szCs w:val="28"/>
        </w:rPr>
        <w:t>&gt;</w:t>
      </w:r>
    </w:p>
    <w:p w:rsidR="00257CEF" w:rsidRDefault="00257CEF">
      <w:pPr>
        <w:spacing w:before="4" w:line="180" w:lineRule="exact"/>
        <w:rPr>
          <w:sz w:val="18"/>
          <w:szCs w:val="18"/>
        </w:rPr>
      </w:pPr>
    </w:p>
    <w:p w:rsidR="00257CEF" w:rsidRDefault="003200A7">
      <w:pPr>
        <w:ind w:left="2608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th</w:t>
      </w:r>
      <w:proofErr w:type="spellEnd"/>
      <w:r>
        <w:rPr>
          <w:sz w:val="28"/>
          <w:szCs w:val="28"/>
        </w:rPr>
        <w:t xml:space="preserve"> width="</w:t>
      </w:r>
      <w:proofErr w:type="gramStart"/>
      <w:r>
        <w:rPr>
          <w:sz w:val="28"/>
          <w:szCs w:val="28"/>
        </w:rPr>
        <w:t>40%</w:t>
      </w:r>
      <w:proofErr w:type="gramEnd"/>
      <w:r>
        <w:rPr>
          <w:sz w:val="28"/>
          <w:szCs w:val="28"/>
        </w:rPr>
        <w:t>"&gt;Item Name&lt;/</w:t>
      </w:r>
      <w:proofErr w:type="spellStart"/>
      <w:r>
        <w:rPr>
          <w:sz w:val="28"/>
          <w:szCs w:val="28"/>
        </w:rPr>
        <w:t>th</w:t>
      </w:r>
      <w:proofErr w:type="spellEnd"/>
      <w:r>
        <w:rPr>
          <w:sz w:val="28"/>
          <w:szCs w:val="28"/>
        </w:rPr>
        <w:t>&gt;</w:t>
      </w:r>
    </w:p>
    <w:p w:rsidR="00257CEF" w:rsidRDefault="00257CEF">
      <w:pPr>
        <w:spacing w:before="7" w:line="180" w:lineRule="exact"/>
        <w:rPr>
          <w:sz w:val="18"/>
          <w:szCs w:val="18"/>
        </w:rPr>
      </w:pPr>
    </w:p>
    <w:p w:rsidR="00257CEF" w:rsidRDefault="003200A7">
      <w:pPr>
        <w:ind w:left="2608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th</w:t>
      </w:r>
      <w:proofErr w:type="spellEnd"/>
      <w:r>
        <w:rPr>
          <w:sz w:val="28"/>
          <w:szCs w:val="28"/>
        </w:rPr>
        <w:t xml:space="preserve"> width="</w:t>
      </w:r>
      <w:proofErr w:type="gramStart"/>
      <w:r>
        <w:rPr>
          <w:sz w:val="28"/>
          <w:szCs w:val="28"/>
        </w:rPr>
        <w:t>10%</w:t>
      </w:r>
      <w:proofErr w:type="gramEnd"/>
      <w:r>
        <w:rPr>
          <w:sz w:val="28"/>
          <w:szCs w:val="28"/>
        </w:rPr>
        <w:t>"&gt;Quantity&lt;/</w:t>
      </w:r>
      <w:proofErr w:type="spellStart"/>
      <w:r>
        <w:rPr>
          <w:sz w:val="28"/>
          <w:szCs w:val="28"/>
        </w:rPr>
        <w:t>th</w:t>
      </w:r>
      <w:proofErr w:type="spellEnd"/>
      <w:r>
        <w:rPr>
          <w:sz w:val="28"/>
          <w:szCs w:val="28"/>
        </w:rPr>
        <w:t>&gt;</w:t>
      </w:r>
    </w:p>
    <w:p w:rsidR="00257CEF" w:rsidRDefault="00257CEF">
      <w:pPr>
        <w:spacing w:before="4" w:line="180" w:lineRule="exact"/>
        <w:rPr>
          <w:sz w:val="18"/>
          <w:szCs w:val="18"/>
        </w:rPr>
      </w:pPr>
    </w:p>
    <w:p w:rsidR="00257CEF" w:rsidRDefault="003200A7">
      <w:pPr>
        <w:ind w:left="2608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th</w:t>
      </w:r>
      <w:proofErr w:type="spellEnd"/>
      <w:r>
        <w:rPr>
          <w:sz w:val="28"/>
          <w:szCs w:val="28"/>
        </w:rPr>
        <w:t xml:space="preserve"> width="</w:t>
      </w:r>
      <w:proofErr w:type="gramStart"/>
      <w:r>
        <w:rPr>
          <w:sz w:val="28"/>
          <w:szCs w:val="28"/>
        </w:rPr>
        <w:t>20%</w:t>
      </w:r>
      <w:proofErr w:type="gramEnd"/>
      <w:r>
        <w:rPr>
          <w:sz w:val="28"/>
          <w:szCs w:val="28"/>
        </w:rPr>
        <w:t>"&gt;Price&lt;/</w:t>
      </w:r>
      <w:proofErr w:type="spellStart"/>
      <w:r>
        <w:rPr>
          <w:sz w:val="28"/>
          <w:szCs w:val="28"/>
        </w:rPr>
        <w:t>th</w:t>
      </w:r>
      <w:proofErr w:type="spellEnd"/>
      <w:r>
        <w:rPr>
          <w:sz w:val="28"/>
          <w:szCs w:val="28"/>
        </w:rPr>
        <w:t>&gt;</w:t>
      </w:r>
    </w:p>
    <w:p w:rsidR="00257CEF" w:rsidRDefault="00257CEF">
      <w:pPr>
        <w:spacing w:before="7" w:line="180" w:lineRule="exact"/>
        <w:rPr>
          <w:sz w:val="18"/>
          <w:szCs w:val="18"/>
        </w:rPr>
      </w:pPr>
    </w:p>
    <w:p w:rsidR="00257CEF" w:rsidRDefault="003200A7">
      <w:pPr>
        <w:ind w:left="2608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th</w:t>
      </w:r>
      <w:proofErr w:type="spellEnd"/>
      <w:r>
        <w:rPr>
          <w:sz w:val="28"/>
          <w:szCs w:val="28"/>
        </w:rPr>
        <w:t xml:space="preserve"> width="</w:t>
      </w:r>
      <w:proofErr w:type="gramStart"/>
      <w:r>
        <w:rPr>
          <w:sz w:val="28"/>
          <w:szCs w:val="28"/>
        </w:rPr>
        <w:t>15%</w:t>
      </w:r>
      <w:proofErr w:type="gramEnd"/>
      <w:r>
        <w:rPr>
          <w:sz w:val="28"/>
          <w:szCs w:val="28"/>
        </w:rPr>
        <w:t>"&gt;Total&lt;/</w:t>
      </w:r>
      <w:proofErr w:type="spellStart"/>
      <w:r>
        <w:rPr>
          <w:sz w:val="28"/>
          <w:szCs w:val="28"/>
        </w:rPr>
        <w:t>th</w:t>
      </w:r>
      <w:proofErr w:type="spellEnd"/>
      <w:r>
        <w:rPr>
          <w:sz w:val="28"/>
          <w:szCs w:val="28"/>
        </w:rPr>
        <w:t>&gt;</w:t>
      </w:r>
    </w:p>
    <w:p w:rsidR="00257CEF" w:rsidRDefault="00257CEF">
      <w:pPr>
        <w:spacing w:before="4" w:line="180" w:lineRule="exact"/>
        <w:rPr>
          <w:sz w:val="18"/>
          <w:szCs w:val="18"/>
        </w:rPr>
      </w:pPr>
    </w:p>
    <w:p w:rsidR="00257CEF" w:rsidRDefault="003200A7">
      <w:pPr>
        <w:ind w:left="2608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th</w:t>
      </w:r>
      <w:proofErr w:type="spellEnd"/>
      <w:r>
        <w:rPr>
          <w:sz w:val="28"/>
          <w:szCs w:val="28"/>
        </w:rPr>
        <w:t xml:space="preserve"> width="</w:t>
      </w:r>
      <w:proofErr w:type="gramStart"/>
      <w:r>
        <w:rPr>
          <w:sz w:val="28"/>
          <w:szCs w:val="28"/>
        </w:rPr>
        <w:t>5%</w:t>
      </w:r>
      <w:proofErr w:type="gramEnd"/>
      <w:r>
        <w:rPr>
          <w:sz w:val="28"/>
          <w:szCs w:val="28"/>
        </w:rPr>
        <w:t>"&gt;Action&lt;/</w:t>
      </w:r>
      <w:proofErr w:type="spellStart"/>
      <w:r>
        <w:rPr>
          <w:sz w:val="28"/>
          <w:szCs w:val="28"/>
        </w:rPr>
        <w:t>th</w:t>
      </w:r>
      <w:proofErr w:type="spellEnd"/>
      <w:r>
        <w:rPr>
          <w:sz w:val="28"/>
          <w:szCs w:val="28"/>
        </w:rPr>
        <w:t>&gt;</w:t>
      </w:r>
    </w:p>
    <w:p w:rsidR="00257CEF" w:rsidRDefault="00257CEF">
      <w:pPr>
        <w:spacing w:before="7" w:line="180" w:lineRule="exact"/>
        <w:rPr>
          <w:sz w:val="18"/>
          <w:szCs w:val="18"/>
        </w:rPr>
      </w:pPr>
    </w:p>
    <w:p w:rsidR="00257CEF" w:rsidRDefault="003200A7">
      <w:pPr>
        <w:ind w:left="2258"/>
        <w:rPr>
          <w:sz w:val="28"/>
          <w:szCs w:val="28"/>
        </w:rPr>
      </w:pPr>
      <w:r>
        <w:rPr>
          <w:sz w:val="28"/>
          <w:szCs w:val="28"/>
        </w:rPr>
        <w:t>&lt;/</w:t>
      </w:r>
      <w:proofErr w:type="spellStart"/>
      <w:proofErr w:type="gramStart"/>
      <w:r>
        <w:rPr>
          <w:sz w:val="28"/>
          <w:szCs w:val="28"/>
        </w:rPr>
        <w:t>tr</w:t>
      </w:r>
      <w:proofErr w:type="spellEnd"/>
      <w:proofErr w:type="gramEnd"/>
      <w:r>
        <w:rPr>
          <w:sz w:val="28"/>
          <w:szCs w:val="28"/>
        </w:rPr>
        <w:t>&gt;</w:t>
      </w:r>
    </w:p>
    <w:p w:rsidR="00257CEF" w:rsidRDefault="00257CEF">
      <w:pPr>
        <w:spacing w:before="5" w:line="180" w:lineRule="exact"/>
        <w:rPr>
          <w:sz w:val="18"/>
          <w:szCs w:val="18"/>
        </w:rPr>
      </w:pPr>
    </w:p>
    <w:p w:rsidR="00257CEF" w:rsidRDefault="003200A7">
      <w:pPr>
        <w:spacing w:line="379" w:lineRule="auto"/>
        <w:ind w:left="2258" w:right="1896"/>
        <w:rPr>
          <w:sz w:val="28"/>
          <w:szCs w:val="28"/>
        </w:rPr>
      </w:pPr>
      <w:proofErr w:type="gramStart"/>
      <w:r>
        <w:rPr>
          <w:sz w:val="28"/>
          <w:szCs w:val="28"/>
        </w:rPr>
        <w:t>&lt;?</w:t>
      </w:r>
      <w:proofErr w:type="spellStart"/>
      <w:r>
        <w:rPr>
          <w:sz w:val="28"/>
          <w:szCs w:val="28"/>
        </w:rPr>
        <w:t>php</w:t>
      </w:r>
      <w:proofErr w:type="spellEnd"/>
      <w:proofErr w:type="gramEnd"/>
      <w:r>
        <w:rPr>
          <w:sz w:val="28"/>
          <w:szCs w:val="28"/>
        </w:rPr>
        <w:t xml:space="preserve"> if(!empty($_SESSION["</w:t>
      </w:r>
      <w:proofErr w:type="spellStart"/>
      <w:r>
        <w:rPr>
          <w:sz w:val="28"/>
          <w:szCs w:val="28"/>
        </w:rPr>
        <w:t>shopping_cart</w:t>
      </w:r>
      <w:proofErr w:type="spellEnd"/>
      <w:r>
        <w:rPr>
          <w:sz w:val="28"/>
          <w:szCs w:val="28"/>
        </w:rPr>
        <w:t>"]))</w:t>
      </w:r>
    </w:p>
    <w:p w:rsidR="00257CEF" w:rsidRDefault="003200A7">
      <w:pPr>
        <w:spacing w:before="4" w:line="300" w:lineRule="exact"/>
        <w:ind w:left="2258"/>
        <w:rPr>
          <w:sz w:val="28"/>
          <w:szCs w:val="28"/>
        </w:rPr>
      </w:pPr>
      <w:r>
        <w:rPr>
          <w:position w:val="-1"/>
          <w:sz w:val="28"/>
          <w:szCs w:val="28"/>
        </w:rPr>
        <w:t>{</w:t>
      </w:r>
    </w:p>
    <w:p w:rsidR="00257CEF" w:rsidRDefault="00257CEF">
      <w:pPr>
        <w:spacing w:before="6" w:line="160" w:lineRule="exact"/>
        <w:rPr>
          <w:sz w:val="16"/>
          <w:szCs w:val="16"/>
        </w:rPr>
        <w:sectPr w:rsidR="00257CEF">
          <w:pgSz w:w="12240" w:h="15840"/>
          <w:pgMar w:top="1380" w:right="1560" w:bottom="280" w:left="1720" w:header="720" w:footer="720" w:gutter="0"/>
          <w:cols w:space="720"/>
        </w:sectPr>
      </w:pPr>
    </w:p>
    <w:p w:rsidR="00257CEF" w:rsidRDefault="00257CEF">
      <w:pPr>
        <w:spacing w:line="200" w:lineRule="exact"/>
      </w:pPr>
    </w:p>
    <w:p w:rsidR="00257CEF" w:rsidRDefault="00257CEF">
      <w:pPr>
        <w:spacing w:line="200" w:lineRule="exact"/>
      </w:pPr>
    </w:p>
    <w:p w:rsidR="00257CEF" w:rsidRDefault="00257CEF">
      <w:pPr>
        <w:spacing w:line="200" w:lineRule="exact"/>
      </w:pPr>
    </w:p>
    <w:p w:rsidR="00257CEF" w:rsidRDefault="00257CEF">
      <w:pPr>
        <w:spacing w:before="1" w:line="280" w:lineRule="exact"/>
        <w:rPr>
          <w:sz w:val="28"/>
          <w:szCs w:val="28"/>
        </w:rPr>
      </w:pPr>
    </w:p>
    <w:p w:rsidR="00257CEF" w:rsidRDefault="003200A7">
      <w:pPr>
        <w:ind w:left="440" w:right="-62"/>
        <w:rPr>
          <w:sz w:val="28"/>
          <w:szCs w:val="28"/>
        </w:rPr>
      </w:pPr>
      <w:r>
        <w:rPr>
          <w:sz w:val="28"/>
          <w:szCs w:val="28"/>
        </w:rPr>
        <w:t>$values)</w:t>
      </w:r>
    </w:p>
    <w:p w:rsidR="00257CEF" w:rsidRDefault="003200A7">
      <w:pPr>
        <w:spacing w:before="24"/>
        <w:ind w:left="350"/>
        <w:rPr>
          <w:sz w:val="28"/>
          <w:szCs w:val="28"/>
        </w:rPr>
      </w:pPr>
      <w:r>
        <w:br w:type="column"/>
      </w:r>
      <w:r>
        <w:rPr>
          <w:sz w:val="28"/>
          <w:szCs w:val="28"/>
        </w:rPr>
        <w:lastRenderedPageBreak/>
        <w:t>$total = 0;</w:t>
      </w:r>
    </w:p>
    <w:p w:rsidR="00257CEF" w:rsidRDefault="00257CEF">
      <w:pPr>
        <w:spacing w:before="7" w:line="180" w:lineRule="exact"/>
        <w:rPr>
          <w:sz w:val="18"/>
          <w:szCs w:val="18"/>
        </w:rPr>
      </w:pPr>
    </w:p>
    <w:p w:rsidR="00257CEF" w:rsidRDefault="003200A7">
      <w:pPr>
        <w:ind w:left="35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foreach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$_SESSION["</w:t>
      </w:r>
      <w:proofErr w:type="spellStart"/>
      <w:r>
        <w:rPr>
          <w:sz w:val="28"/>
          <w:szCs w:val="28"/>
        </w:rPr>
        <w:t>shopping_cart</w:t>
      </w:r>
      <w:proofErr w:type="spellEnd"/>
      <w:r>
        <w:rPr>
          <w:sz w:val="28"/>
          <w:szCs w:val="28"/>
        </w:rPr>
        <w:t>"] as $keys =&gt;</w:t>
      </w:r>
    </w:p>
    <w:p w:rsidR="00257CEF" w:rsidRDefault="00257CEF">
      <w:pPr>
        <w:spacing w:before="2" w:line="120" w:lineRule="exact"/>
        <w:rPr>
          <w:sz w:val="13"/>
          <w:szCs w:val="13"/>
        </w:rPr>
      </w:pPr>
    </w:p>
    <w:p w:rsidR="00257CEF" w:rsidRDefault="00257CEF">
      <w:pPr>
        <w:spacing w:line="200" w:lineRule="exact"/>
      </w:pPr>
    </w:p>
    <w:p w:rsidR="00257CEF" w:rsidRDefault="00257CEF">
      <w:pPr>
        <w:spacing w:line="200" w:lineRule="exact"/>
      </w:pPr>
    </w:p>
    <w:p w:rsidR="00257CEF" w:rsidRDefault="003200A7">
      <w:pPr>
        <w:ind w:left="35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257CEF" w:rsidRDefault="00257CEF">
      <w:pPr>
        <w:spacing w:before="7" w:line="180" w:lineRule="exact"/>
        <w:rPr>
          <w:sz w:val="18"/>
          <w:szCs w:val="18"/>
        </w:rPr>
      </w:pPr>
    </w:p>
    <w:p w:rsidR="00257CEF" w:rsidRDefault="003200A7">
      <w:pPr>
        <w:spacing w:line="300" w:lineRule="exact"/>
        <w:rPr>
          <w:sz w:val="28"/>
          <w:szCs w:val="28"/>
        </w:rPr>
        <w:sectPr w:rsidR="00257CEF">
          <w:type w:val="continuous"/>
          <w:pgSz w:w="12240" w:h="15840"/>
          <w:pgMar w:top="1340" w:right="1560" w:bottom="280" w:left="1720" w:header="720" w:footer="720" w:gutter="0"/>
          <w:cols w:num="2" w:space="720" w:equalWidth="0">
            <w:col w:w="1390" w:space="868"/>
            <w:col w:w="6702"/>
          </w:cols>
        </w:sectPr>
      </w:pPr>
      <w:r>
        <w:rPr>
          <w:position w:val="-1"/>
          <w:sz w:val="28"/>
          <w:szCs w:val="28"/>
        </w:rPr>
        <w:t>?&gt;</w:t>
      </w:r>
    </w:p>
    <w:p w:rsidR="00257CEF" w:rsidRDefault="00257CEF">
      <w:pPr>
        <w:spacing w:before="6" w:line="160" w:lineRule="exact"/>
        <w:rPr>
          <w:sz w:val="16"/>
          <w:szCs w:val="16"/>
        </w:rPr>
      </w:pPr>
    </w:p>
    <w:p w:rsidR="00257CEF" w:rsidRDefault="003200A7">
      <w:pPr>
        <w:spacing w:before="24"/>
        <w:ind w:left="2258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proofErr w:type="gramStart"/>
      <w:r>
        <w:rPr>
          <w:sz w:val="28"/>
          <w:szCs w:val="28"/>
        </w:rPr>
        <w:t>tr</w:t>
      </w:r>
      <w:proofErr w:type="spellEnd"/>
      <w:proofErr w:type="gramEnd"/>
      <w:r>
        <w:rPr>
          <w:sz w:val="28"/>
          <w:szCs w:val="28"/>
        </w:rPr>
        <w:t>&gt;</w:t>
      </w:r>
    </w:p>
    <w:p w:rsidR="00257CEF" w:rsidRDefault="00257CEF">
      <w:pPr>
        <w:spacing w:before="4" w:line="180" w:lineRule="exact"/>
        <w:rPr>
          <w:sz w:val="18"/>
          <w:szCs w:val="18"/>
        </w:rPr>
      </w:pPr>
    </w:p>
    <w:p w:rsidR="00257CEF" w:rsidRDefault="003200A7">
      <w:pPr>
        <w:ind w:left="2608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td</w:t>
      </w:r>
      <w:proofErr w:type="gramEnd"/>
      <w:r>
        <w:rPr>
          <w:sz w:val="28"/>
          <w:szCs w:val="28"/>
        </w:rPr>
        <w:t>&gt;&lt;?</w:t>
      </w: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 echo $values["</w:t>
      </w:r>
      <w:proofErr w:type="spellStart"/>
      <w:r>
        <w:rPr>
          <w:sz w:val="28"/>
          <w:szCs w:val="28"/>
        </w:rPr>
        <w:t>item_name</w:t>
      </w:r>
      <w:proofErr w:type="spellEnd"/>
      <w:r>
        <w:rPr>
          <w:sz w:val="28"/>
          <w:szCs w:val="28"/>
        </w:rPr>
        <w:t>"]; ?&gt;&lt;/td&gt;</w:t>
      </w:r>
    </w:p>
    <w:p w:rsidR="00257CEF" w:rsidRDefault="00257CEF">
      <w:pPr>
        <w:spacing w:before="7" w:line="180" w:lineRule="exact"/>
        <w:rPr>
          <w:sz w:val="18"/>
          <w:szCs w:val="18"/>
        </w:rPr>
      </w:pPr>
    </w:p>
    <w:p w:rsidR="00257CEF" w:rsidRDefault="003200A7">
      <w:pPr>
        <w:ind w:left="2608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td</w:t>
      </w:r>
      <w:proofErr w:type="gramEnd"/>
      <w:r>
        <w:rPr>
          <w:sz w:val="28"/>
          <w:szCs w:val="28"/>
        </w:rPr>
        <w:t>&gt;&lt;?</w:t>
      </w: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 echo $values["</w:t>
      </w:r>
      <w:proofErr w:type="spellStart"/>
      <w:r>
        <w:rPr>
          <w:sz w:val="28"/>
          <w:szCs w:val="28"/>
        </w:rPr>
        <w:t>item_quantity</w:t>
      </w:r>
      <w:proofErr w:type="spellEnd"/>
      <w:r>
        <w:rPr>
          <w:sz w:val="28"/>
          <w:szCs w:val="28"/>
        </w:rPr>
        <w:t>"]; ?&gt;&lt;/td&gt;</w:t>
      </w:r>
    </w:p>
    <w:p w:rsidR="00257CEF" w:rsidRDefault="00257CEF">
      <w:pPr>
        <w:spacing w:before="4" w:line="180" w:lineRule="exact"/>
        <w:rPr>
          <w:sz w:val="18"/>
          <w:szCs w:val="18"/>
        </w:rPr>
      </w:pPr>
    </w:p>
    <w:p w:rsidR="00257CEF" w:rsidRDefault="003200A7">
      <w:pPr>
        <w:ind w:left="2608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td</w:t>
      </w:r>
      <w:proofErr w:type="gramEnd"/>
      <w:r>
        <w:rPr>
          <w:sz w:val="28"/>
          <w:szCs w:val="28"/>
        </w:rPr>
        <w:t>&gt;$ &lt;?</w:t>
      </w: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 echo $values["</w:t>
      </w:r>
      <w:proofErr w:type="spellStart"/>
      <w:r>
        <w:rPr>
          <w:sz w:val="28"/>
          <w:szCs w:val="28"/>
        </w:rPr>
        <w:t>item_price</w:t>
      </w:r>
      <w:proofErr w:type="spellEnd"/>
      <w:r>
        <w:rPr>
          <w:sz w:val="28"/>
          <w:szCs w:val="28"/>
        </w:rPr>
        <w:t>"]; ?&gt;&lt;/td&gt;</w:t>
      </w:r>
    </w:p>
    <w:p w:rsidR="00257CEF" w:rsidRDefault="00257CEF">
      <w:pPr>
        <w:spacing w:before="7" w:line="180" w:lineRule="exact"/>
        <w:rPr>
          <w:sz w:val="18"/>
          <w:szCs w:val="18"/>
        </w:rPr>
      </w:pPr>
    </w:p>
    <w:p w:rsidR="00257CEF" w:rsidRDefault="003200A7">
      <w:pPr>
        <w:spacing w:line="259" w:lineRule="auto"/>
        <w:ind w:left="440" w:right="616" w:firstLine="2168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td</w:t>
      </w:r>
      <w:proofErr w:type="gramEnd"/>
      <w:r>
        <w:rPr>
          <w:sz w:val="28"/>
          <w:szCs w:val="28"/>
        </w:rPr>
        <w:t>&gt;$ &lt;?</w:t>
      </w: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 echo </w:t>
      </w:r>
      <w:proofErr w:type="spellStart"/>
      <w:r>
        <w:rPr>
          <w:sz w:val="28"/>
          <w:szCs w:val="28"/>
        </w:rPr>
        <w:t>number_format</w:t>
      </w:r>
      <w:proofErr w:type="spellEnd"/>
      <w:r>
        <w:rPr>
          <w:sz w:val="28"/>
          <w:szCs w:val="28"/>
        </w:rPr>
        <w:t>($values["</w:t>
      </w:r>
      <w:proofErr w:type="spellStart"/>
      <w:r>
        <w:rPr>
          <w:sz w:val="28"/>
          <w:szCs w:val="28"/>
        </w:rPr>
        <w:t>item_quantity</w:t>
      </w:r>
      <w:proofErr w:type="spellEnd"/>
      <w:r>
        <w:rPr>
          <w:sz w:val="28"/>
          <w:szCs w:val="28"/>
        </w:rPr>
        <w:t>"] * $values["</w:t>
      </w:r>
      <w:proofErr w:type="spellStart"/>
      <w:r>
        <w:rPr>
          <w:sz w:val="28"/>
          <w:szCs w:val="28"/>
        </w:rPr>
        <w:t>item_price</w:t>
      </w:r>
      <w:proofErr w:type="spellEnd"/>
      <w:r>
        <w:rPr>
          <w:sz w:val="28"/>
          <w:szCs w:val="28"/>
        </w:rPr>
        <w:t>"], 2);</w:t>
      </w:r>
    </w:p>
    <w:p w:rsidR="00257CEF" w:rsidRDefault="003200A7">
      <w:pPr>
        <w:spacing w:line="300" w:lineRule="exact"/>
        <w:ind w:left="440"/>
        <w:rPr>
          <w:sz w:val="28"/>
          <w:szCs w:val="28"/>
        </w:rPr>
      </w:pPr>
      <w:r>
        <w:rPr>
          <w:position w:val="-1"/>
          <w:sz w:val="28"/>
          <w:szCs w:val="28"/>
        </w:rPr>
        <w:t>?&gt;&lt;/td&gt;</w:t>
      </w:r>
    </w:p>
    <w:p w:rsidR="00257CEF" w:rsidRDefault="00257CEF">
      <w:pPr>
        <w:spacing w:before="8" w:line="160" w:lineRule="exact"/>
        <w:rPr>
          <w:sz w:val="16"/>
          <w:szCs w:val="16"/>
        </w:rPr>
      </w:pPr>
    </w:p>
    <w:p w:rsidR="00257CEF" w:rsidRDefault="003200A7">
      <w:pPr>
        <w:spacing w:before="24"/>
        <w:ind w:left="2608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td</w:t>
      </w:r>
      <w:proofErr w:type="gramEnd"/>
      <w:r>
        <w:rPr>
          <w:sz w:val="28"/>
          <w:szCs w:val="28"/>
        </w:rPr>
        <w:t xml:space="preserve">&gt;&lt;a </w:t>
      </w:r>
      <w:proofErr w:type="spellStart"/>
      <w:r>
        <w:rPr>
          <w:sz w:val="28"/>
          <w:szCs w:val="28"/>
        </w:rPr>
        <w:t>href</w:t>
      </w:r>
      <w:proofErr w:type="spellEnd"/>
      <w:r>
        <w:rPr>
          <w:sz w:val="28"/>
          <w:szCs w:val="28"/>
        </w:rPr>
        <w:t>="</w:t>
      </w:r>
      <w:proofErr w:type="spellStart"/>
      <w:r>
        <w:rPr>
          <w:sz w:val="28"/>
          <w:szCs w:val="28"/>
        </w:rPr>
        <w:t>index.php?action</w:t>
      </w:r>
      <w:proofErr w:type="spell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delete&amp;id</w:t>
      </w:r>
      <w:proofErr w:type="spellEnd"/>
      <w:r>
        <w:rPr>
          <w:sz w:val="28"/>
          <w:szCs w:val="28"/>
        </w:rPr>
        <w:t>=&lt;?</w:t>
      </w: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 echo</w:t>
      </w:r>
    </w:p>
    <w:p w:rsidR="00257CEF" w:rsidRDefault="003200A7">
      <w:pPr>
        <w:spacing w:before="26" w:line="257" w:lineRule="auto"/>
        <w:ind w:left="440" w:right="3572"/>
        <w:rPr>
          <w:sz w:val="28"/>
          <w:szCs w:val="28"/>
        </w:rPr>
      </w:pPr>
      <w:r>
        <w:rPr>
          <w:sz w:val="28"/>
          <w:szCs w:val="28"/>
        </w:rPr>
        <w:t>$</w:t>
      </w:r>
      <w:proofErr w:type="gramStart"/>
      <w:r>
        <w:rPr>
          <w:sz w:val="28"/>
          <w:szCs w:val="28"/>
        </w:rPr>
        <w:t>values[</w:t>
      </w:r>
      <w:proofErr w:type="gramEnd"/>
      <w:r>
        <w:rPr>
          <w:sz w:val="28"/>
          <w:szCs w:val="28"/>
        </w:rPr>
        <w:t>"</w:t>
      </w:r>
      <w:proofErr w:type="spellStart"/>
      <w:r>
        <w:rPr>
          <w:sz w:val="28"/>
          <w:szCs w:val="28"/>
        </w:rPr>
        <w:t>item_id</w:t>
      </w:r>
      <w:proofErr w:type="spellEnd"/>
      <w:r>
        <w:rPr>
          <w:sz w:val="28"/>
          <w:szCs w:val="28"/>
        </w:rPr>
        <w:t>"]; ?&gt;"&gt;&lt;span class="text- danger"&gt;Remove&lt;/span&gt;&lt;/a&gt;&lt;/td&gt;</w:t>
      </w:r>
    </w:p>
    <w:p w:rsidR="00257CEF" w:rsidRDefault="00257CEF">
      <w:pPr>
        <w:spacing w:before="4" w:line="160" w:lineRule="exact"/>
        <w:rPr>
          <w:sz w:val="16"/>
          <w:szCs w:val="16"/>
        </w:rPr>
      </w:pPr>
    </w:p>
    <w:p w:rsidR="00257CEF" w:rsidRDefault="003200A7">
      <w:pPr>
        <w:ind w:left="2258"/>
        <w:rPr>
          <w:sz w:val="28"/>
          <w:szCs w:val="28"/>
        </w:rPr>
      </w:pPr>
      <w:r>
        <w:rPr>
          <w:sz w:val="28"/>
          <w:szCs w:val="28"/>
        </w:rPr>
        <w:t>&lt;/</w:t>
      </w:r>
      <w:proofErr w:type="spellStart"/>
      <w:proofErr w:type="gramStart"/>
      <w:r>
        <w:rPr>
          <w:sz w:val="28"/>
          <w:szCs w:val="28"/>
        </w:rPr>
        <w:t>tr</w:t>
      </w:r>
      <w:proofErr w:type="spellEnd"/>
      <w:proofErr w:type="gramEnd"/>
      <w:r>
        <w:rPr>
          <w:sz w:val="28"/>
          <w:szCs w:val="28"/>
        </w:rPr>
        <w:t>&gt;</w:t>
      </w:r>
    </w:p>
    <w:p w:rsidR="00257CEF" w:rsidRDefault="00257CEF">
      <w:pPr>
        <w:spacing w:before="4" w:line="180" w:lineRule="exact"/>
        <w:rPr>
          <w:sz w:val="18"/>
          <w:szCs w:val="18"/>
        </w:rPr>
      </w:pPr>
    </w:p>
    <w:p w:rsidR="00257CEF" w:rsidRDefault="003200A7">
      <w:pPr>
        <w:ind w:left="2258"/>
        <w:rPr>
          <w:sz w:val="28"/>
          <w:szCs w:val="28"/>
        </w:rPr>
        <w:sectPr w:rsidR="00257CEF">
          <w:type w:val="continuous"/>
          <w:pgSz w:w="12240" w:h="15840"/>
          <w:pgMar w:top="1340" w:right="1560" w:bottom="280" w:left="1720" w:header="720" w:footer="720" w:gutter="0"/>
          <w:cols w:space="720"/>
        </w:sectPr>
      </w:pPr>
      <w:proofErr w:type="gramStart"/>
      <w:r>
        <w:rPr>
          <w:sz w:val="28"/>
          <w:szCs w:val="28"/>
        </w:rPr>
        <w:t>&lt;?</w:t>
      </w:r>
      <w:proofErr w:type="spellStart"/>
      <w:r>
        <w:rPr>
          <w:sz w:val="28"/>
          <w:szCs w:val="28"/>
        </w:rPr>
        <w:t>php</w:t>
      </w:r>
      <w:proofErr w:type="spellEnd"/>
      <w:proofErr w:type="gramEnd"/>
    </w:p>
    <w:p w:rsidR="00257CEF" w:rsidRDefault="003200A7">
      <w:pPr>
        <w:spacing w:before="60"/>
        <w:ind w:left="2961"/>
        <w:rPr>
          <w:sz w:val="28"/>
          <w:szCs w:val="28"/>
        </w:rPr>
      </w:pPr>
      <w:r>
        <w:rPr>
          <w:sz w:val="28"/>
          <w:szCs w:val="28"/>
        </w:rPr>
        <w:lastRenderedPageBreak/>
        <w:t>$total = $total + ($</w:t>
      </w:r>
      <w:proofErr w:type="gramStart"/>
      <w:r>
        <w:rPr>
          <w:sz w:val="28"/>
          <w:szCs w:val="28"/>
        </w:rPr>
        <w:t>values[</w:t>
      </w:r>
      <w:proofErr w:type="gramEnd"/>
      <w:r>
        <w:rPr>
          <w:sz w:val="28"/>
          <w:szCs w:val="28"/>
        </w:rPr>
        <w:t>"</w:t>
      </w:r>
      <w:proofErr w:type="spellStart"/>
      <w:r>
        <w:rPr>
          <w:sz w:val="28"/>
          <w:szCs w:val="28"/>
        </w:rPr>
        <w:t>item_quantity</w:t>
      </w:r>
      <w:proofErr w:type="spellEnd"/>
      <w:r>
        <w:rPr>
          <w:sz w:val="28"/>
          <w:szCs w:val="28"/>
        </w:rPr>
        <w:t>"] *</w:t>
      </w:r>
    </w:p>
    <w:p w:rsidR="00257CEF" w:rsidRDefault="003200A7">
      <w:pPr>
        <w:spacing w:before="26"/>
        <w:ind w:left="440"/>
        <w:rPr>
          <w:sz w:val="28"/>
          <w:szCs w:val="28"/>
        </w:rPr>
      </w:pPr>
      <w:r>
        <w:rPr>
          <w:sz w:val="28"/>
          <w:szCs w:val="28"/>
        </w:rPr>
        <w:t>$</w:t>
      </w:r>
      <w:proofErr w:type="gramStart"/>
      <w:r>
        <w:rPr>
          <w:sz w:val="28"/>
          <w:szCs w:val="28"/>
        </w:rPr>
        <w:t>values[</w:t>
      </w:r>
      <w:proofErr w:type="gramEnd"/>
      <w:r>
        <w:rPr>
          <w:sz w:val="28"/>
          <w:szCs w:val="28"/>
        </w:rPr>
        <w:t>"</w:t>
      </w:r>
      <w:proofErr w:type="spellStart"/>
      <w:r>
        <w:rPr>
          <w:sz w:val="28"/>
          <w:szCs w:val="28"/>
        </w:rPr>
        <w:t>item_price</w:t>
      </w:r>
      <w:proofErr w:type="spellEnd"/>
      <w:r>
        <w:rPr>
          <w:sz w:val="28"/>
          <w:szCs w:val="28"/>
        </w:rPr>
        <w:t>"]);</w:t>
      </w:r>
    </w:p>
    <w:p w:rsidR="00257CEF" w:rsidRDefault="00257CEF">
      <w:pPr>
        <w:spacing w:before="4" w:line="180" w:lineRule="exact"/>
        <w:rPr>
          <w:sz w:val="18"/>
          <w:szCs w:val="18"/>
        </w:rPr>
      </w:pPr>
    </w:p>
    <w:p w:rsidR="00257CEF" w:rsidRDefault="003200A7">
      <w:pPr>
        <w:spacing w:line="300" w:lineRule="exact"/>
        <w:ind w:left="2608"/>
        <w:rPr>
          <w:sz w:val="28"/>
          <w:szCs w:val="28"/>
        </w:rPr>
      </w:pPr>
      <w:r>
        <w:rPr>
          <w:position w:val="-1"/>
          <w:sz w:val="28"/>
          <w:szCs w:val="28"/>
        </w:rPr>
        <w:t>}</w:t>
      </w:r>
    </w:p>
    <w:p w:rsidR="00257CEF" w:rsidRDefault="00257CEF">
      <w:pPr>
        <w:spacing w:before="8" w:line="160" w:lineRule="exact"/>
        <w:rPr>
          <w:sz w:val="16"/>
          <w:szCs w:val="16"/>
        </w:rPr>
        <w:sectPr w:rsidR="00257CEF">
          <w:pgSz w:w="12240" w:h="15840"/>
          <w:pgMar w:top="1380" w:right="1600" w:bottom="280" w:left="1720" w:header="720" w:footer="720" w:gutter="0"/>
          <w:cols w:space="720"/>
        </w:sectPr>
      </w:pPr>
    </w:p>
    <w:p w:rsidR="00257CEF" w:rsidRDefault="00257CEF">
      <w:pPr>
        <w:spacing w:line="200" w:lineRule="exact"/>
      </w:pPr>
    </w:p>
    <w:p w:rsidR="00257CEF" w:rsidRDefault="00257CEF">
      <w:pPr>
        <w:spacing w:line="200" w:lineRule="exact"/>
      </w:pPr>
    </w:p>
    <w:p w:rsidR="00257CEF" w:rsidRDefault="00257CEF">
      <w:pPr>
        <w:spacing w:line="200" w:lineRule="exact"/>
      </w:pPr>
    </w:p>
    <w:p w:rsidR="00257CEF" w:rsidRDefault="00257CEF">
      <w:pPr>
        <w:spacing w:line="200" w:lineRule="exact"/>
      </w:pPr>
    </w:p>
    <w:p w:rsidR="00257CEF" w:rsidRDefault="00257CEF">
      <w:pPr>
        <w:spacing w:line="200" w:lineRule="exact"/>
      </w:pPr>
    </w:p>
    <w:p w:rsidR="00257CEF" w:rsidRDefault="00257CEF">
      <w:pPr>
        <w:spacing w:line="200" w:lineRule="exact"/>
      </w:pPr>
    </w:p>
    <w:p w:rsidR="00257CEF" w:rsidRDefault="00257CEF">
      <w:pPr>
        <w:spacing w:line="200" w:lineRule="exact"/>
      </w:pPr>
    </w:p>
    <w:p w:rsidR="00257CEF" w:rsidRDefault="00257CEF">
      <w:pPr>
        <w:spacing w:line="200" w:lineRule="exact"/>
      </w:pPr>
    </w:p>
    <w:p w:rsidR="00257CEF" w:rsidRDefault="00257CEF">
      <w:pPr>
        <w:spacing w:before="14" w:line="280" w:lineRule="exact"/>
        <w:rPr>
          <w:sz w:val="28"/>
          <w:szCs w:val="28"/>
        </w:rPr>
      </w:pPr>
    </w:p>
    <w:p w:rsidR="00257CEF" w:rsidRDefault="003200A7">
      <w:pPr>
        <w:ind w:left="440" w:right="-62"/>
        <w:rPr>
          <w:sz w:val="28"/>
          <w:szCs w:val="28"/>
        </w:rPr>
      </w:pPr>
      <w:r>
        <w:rPr>
          <w:sz w:val="28"/>
          <w:szCs w:val="28"/>
        </w:rPr>
        <w:t>2)</w:t>
      </w:r>
      <w:proofErr w:type="gramStart"/>
      <w:r>
        <w:rPr>
          <w:sz w:val="28"/>
          <w:szCs w:val="28"/>
        </w:rPr>
        <w:t>; ?</w:t>
      </w:r>
      <w:proofErr w:type="gramEnd"/>
      <w:r>
        <w:rPr>
          <w:sz w:val="28"/>
          <w:szCs w:val="28"/>
        </w:rPr>
        <w:t>&gt;&lt;/td&gt;</w:t>
      </w:r>
    </w:p>
    <w:p w:rsidR="00257CEF" w:rsidRDefault="003200A7">
      <w:pPr>
        <w:spacing w:before="24"/>
        <w:ind w:left="349"/>
        <w:rPr>
          <w:sz w:val="28"/>
          <w:szCs w:val="28"/>
        </w:rPr>
      </w:pPr>
      <w:r>
        <w:br w:type="column"/>
      </w:r>
      <w:r>
        <w:rPr>
          <w:sz w:val="28"/>
          <w:szCs w:val="28"/>
        </w:rPr>
        <w:lastRenderedPageBreak/>
        <w:t>?&gt;</w:t>
      </w:r>
    </w:p>
    <w:p w:rsidR="00257CEF" w:rsidRDefault="00257CEF">
      <w:pPr>
        <w:spacing w:before="4" w:line="180" w:lineRule="exact"/>
        <w:rPr>
          <w:sz w:val="18"/>
          <w:szCs w:val="18"/>
        </w:rPr>
      </w:pPr>
    </w:p>
    <w:p w:rsidR="00257CEF" w:rsidRDefault="003200A7">
      <w:pPr>
        <w:ind w:left="349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proofErr w:type="gramStart"/>
      <w:r>
        <w:rPr>
          <w:sz w:val="28"/>
          <w:szCs w:val="28"/>
        </w:rPr>
        <w:t>tr</w:t>
      </w:r>
      <w:proofErr w:type="spellEnd"/>
      <w:proofErr w:type="gramEnd"/>
      <w:r>
        <w:rPr>
          <w:sz w:val="28"/>
          <w:szCs w:val="28"/>
        </w:rPr>
        <w:t>&gt;</w:t>
      </w:r>
    </w:p>
    <w:p w:rsidR="00257CEF" w:rsidRDefault="00257CEF">
      <w:pPr>
        <w:spacing w:before="7" w:line="180" w:lineRule="exact"/>
        <w:rPr>
          <w:sz w:val="18"/>
          <w:szCs w:val="18"/>
        </w:rPr>
      </w:pPr>
    </w:p>
    <w:p w:rsidR="00257CEF" w:rsidRDefault="003200A7">
      <w:pPr>
        <w:ind w:left="699"/>
        <w:rPr>
          <w:sz w:val="28"/>
          <w:szCs w:val="28"/>
        </w:rPr>
      </w:pPr>
      <w:r>
        <w:rPr>
          <w:sz w:val="28"/>
          <w:szCs w:val="28"/>
        </w:rPr>
        <w:t xml:space="preserve">&lt;td </w:t>
      </w:r>
      <w:proofErr w:type="spellStart"/>
      <w:r>
        <w:rPr>
          <w:sz w:val="28"/>
          <w:szCs w:val="28"/>
        </w:rPr>
        <w:t>colspan</w:t>
      </w:r>
      <w:proofErr w:type="spellEnd"/>
      <w:r>
        <w:rPr>
          <w:sz w:val="28"/>
          <w:szCs w:val="28"/>
        </w:rPr>
        <w:t>="3" align="right"&gt;Total&lt;/td&gt;</w:t>
      </w:r>
    </w:p>
    <w:p w:rsidR="00257CEF" w:rsidRDefault="00257CEF">
      <w:pPr>
        <w:spacing w:before="4" w:line="180" w:lineRule="exact"/>
        <w:rPr>
          <w:sz w:val="18"/>
          <w:szCs w:val="18"/>
        </w:rPr>
      </w:pPr>
    </w:p>
    <w:p w:rsidR="00257CEF" w:rsidRDefault="003200A7">
      <w:pPr>
        <w:ind w:left="699"/>
        <w:rPr>
          <w:sz w:val="28"/>
          <w:szCs w:val="28"/>
        </w:rPr>
      </w:pPr>
      <w:r>
        <w:rPr>
          <w:sz w:val="28"/>
          <w:szCs w:val="28"/>
        </w:rPr>
        <w:t>&lt;td align="right"&gt;$ &lt;</w:t>
      </w:r>
      <w:proofErr w:type="gramStart"/>
      <w:r>
        <w:rPr>
          <w:sz w:val="28"/>
          <w:szCs w:val="28"/>
        </w:rPr>
        <w:t>?</w:t>
      </w:r>
      <w:proofErr w:type="spellStart"/>
      <w:r>
        <w:rPr>
          <w:sz w:val="28"/>
          <w:szCs w:val="28"/>
        </w:rPr>
        <w:t>php</w:t>
      </w:r>
      <w:proofErr w:type="spellEnd"/>
      <w:proofErr w:type="gramEnd"/>
      <w:r>
        <w:rPr>
          <w:sz w:val="28"/>
          <w:szCs w:val="28"/>
        </w:rPr>
        <w:t xml:space="preserve"> echo </w:t>
      </w:r>
      <w:proofErr w:type="spellStart"/>
      <w:r>
        <w:rPr>
          <w:sz w:val="28"/>
          <w:szCs w:val="28"/>
        </w:rPr>
        <w:t>number_format</w:t>
      </w:r>
      <w:proofErr w:type="spellEnd"/>
      <w:r>
        <w:rPr>
          <w:sz w:val="28"/>
          <w:szCs w:val="28"/>
        </w:rPr>
        <w:t>($total,</w:t>
      </w:r>
    </w:p>
    <w:p w:rsidR="00257CEF" w:rsidRDefault="00257CEF">
      <w:pPr>
        <w:spacing w:before="3" w:line="120" w:lineRule="exact"/>
        <w:rPr>
          <w:sz w:val="13"/>
          <w:szCs w:val="13"/>
        </w:rPr>
      </w:pPr>
    </w:p>
    <w:p w:rsidR="00257CEF" w:rsidRDefault="00257CEF">
      <w:pPr>
        <w:spacing w:line="200" w:lineRule="exact"/>
      </w:pPr>
    </w:p>
    <w:p w:rsidR="00257CEF" w:rsidRDefault="00257CEF">
      <w:pPr>
        <w:spacing w:line="200" w:lineRule="exact"/>
      </w:pPr>
    </w:p>
    <w:p w:rsidR="00257CEF" w:rsidRDefault="003200A7">
      <w:pPr>
        <w:ind w:left="699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td</w:t>
      </w:r>
      <w:proofErr w:type="gramEnd"/>
      <w:r>
        <w:rPr>
          <w:sz w:val="28"/>
          <w:szCs w:val="28"/>
        </w:rPr>
        <w:t>&gt;&lt;/td&gt;</w:t>
      </w:r>
    </w:p>
    <w:p w:rsidR="00257CEF" w:rsidRDefault="00257CEF">
      <w:pPr>
        <w:spacing w:before="7" w:line="180" w:lineRule="exact"/>
        <w:rPr>
          <w:sz w:val="18"/>
          <w:szCs w:val="18"/>
        </w:rPr>
      </w:pPr>
    </w:p>
    <w:p w:rsidR="00257CEF" w:rsidRDefault="003200A7">
      <w:pPr>
        <w:ind w:left="349"/>
        <w:rPr>
          <w:sz w:val="28"/>
          <w:szCs w:val="28"/>
        </w:rPr>
      </w:pPr>
      <w:r>
        <w:rPr>
          <w:sz w:val="28"/>
          <w:szCs w:val="28"/>
        </w:rPr>
        <w:t>&lt;/</w:t>
      </w:r>
      <w:proofErr w:type="spellStart"/>
      <w:proofErr w:type="gramStart"/>
      <w:r>
        <w:rPr>
          <w:sz w:val="28"/>
          <w:szCs w:val="28"/>
        </w:rPr>
        <w:t>tr</w:t>
      </w:r>
      <w:proofErr w:type="spellEnd"/>
      <w:proofErr w:type="gramEnd"/>
      <w:r>
        <w:rPr>
          <w:sz w:val="28"/>
          <w:szCs w:val="28"/>
        </w:rPr>
        <w:t>&gt;</w:t>
      </w:r>
    </w:p>
    <w:p w:rsidR="00257CEF" w:rsidRDefault="00257CEF">
      <w:pPr>
        <w:spacing w:before="4" w:line="180" w:lineRule="exact"/>
        <w:rPr>
          <w:sz w:val="18"/>
          <w:szCs w:val="18"/>
        </w:rPr>
      </w:pPr>
    </w:p>
    <w:p w:rsidR="00257CEF" w:rsidRDefault="003200A7">
      <w:pPr>
        <w:ind w:left="349"/>
        <w:rPr>
          <w:sz w:val="28"/>
          <w:szCs w:val="28"/>
        </w:rPr>
      </w:pPr>
      <w:proofErr w:type="gramStart"/>
      <w:r>
        <w:rPr>
          <w:sz w:val="28"/>
          <w:szCs w:val="28"/>
        </w:rPr>
        <w:t>&lt;?</w:t>
      </w:r>
      <w:proofErr w:type="spellStart"/>
      <w:r>
        <w:rPr>
          <w:sz w:val="28"/>
          <w:szCs w:val="28"/>
        </w:rPr>
        <w:t>php</w:t>
      </w:r>
      <w:proofErr w:type="spellEnd"/>
      <w:proofErr w:type="gramEnd"/>
    </w:p>
    <w:p w:rsidR="00257CEF" w:rsidRDefault="00257CEF">
      <w:pPr>
        <w:spacing w:before="7" w:line="180" w:lineRule="exact"/>
        <w:rPr>
          <w:sz w:val="18"/>
          <w:szCs w:val="18"/>
        </w:rPr>
      </w:pPr>
    </w:p>
    <w:p w:rsidR="00257CEF" w:rsidRDefault="003200A7">
      <w:pPr>
        <w:ind w:left="349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257CEF" w:rsidRDefault="00257CEF">
      <w:pPr>
        <w:spacing w:before="4" w:line="180" w:lineRule="exact"/>
        <w:rPr>
          <w:sz w:val="18"/>
          <w:szCs w:val="18"/>
        </w:rPr>
      </w:pPr>
    </w:p>
    <w:p w:rsidR="00257CEF" w:rsidRDefault="003200A7">
      <w:pPr>
        <w:ind w:left="349"/>
        <w:rPr>
          <w:sz w:val="28"/>
          <w:szCs w:val="28"/>
        </w:rPr>
      </w:pPr>
      <w:r>
        <w:rPr>
          <w:sz w:val="28"/>
          <w:szCs w:val="28"/>
        </w:rPr>
        <w:t>?&gt;</w:t>
      </w:r>
    </w:p>
    <w:p w:rsidR="00257CEF" w:rsidRDefault="00257CEF">
      <w:pPr>
        <w:spacing w:before="4" w:line="180" w:lineRule="exact"/>
        <w:rPr>
          <w:sz w:val="18"/>
          <w:szCs w:val="18"/>
        </w:rPr>
      </w:pPr>
    </w:p>
    <w:p w:rsidR="00257CEF" w:rsidRDefault="003200A7">
      <w:pPr>
        <w:spacing w:line="300" w:lineRule="exact"/>
        <w:ind w:left="-41" w:right="6030"/>
        <w:jc w:val="center"/>
        <w:rPr>
          <w:sz w:val="28"/>
          <w:szCs w:val="28"/>
        </w:rPr>
        <w:sectPr w:rsidR="00257CEF">
          <w:type w:val="continuous"/>
          <w:pgSz w:w="12240" w:h="15840"/>
          <w:pgMar w:top="1340" w:right="1600" w:bottom="280" w:left="1720" w:header="720" w:footer="720" w:gutter="0"/>
          <w:cols w:num="2" w:space="720" w:equalWidth="0">
            <w:col w:w="1717" w:space="192"/>
            <w:col w:w="7011"/>
          </w:cols>
        </w:sectPr>
      </w:pPr>
      <w:r>
        <w:rPr>
          <w:position w:val="-1"/>
          <w:sz w:val="28"/>
          <w:szCs w:val="28"/>
        </w:rPr>
        <w:t>&lt;/table&gt;</w:t>
      </w:r>
    </w:p>
    <w:p w:rsidR="00257CEF" w:rsidRDefault="00257CEF">
      <w:pPr>
        <w:spacing w:before="8" w:line="160" w:lineRule="exact"/>
        <w:rPr>
          <w:sz w:val="16"/>
          <w:szCs w:val="16"/>
        </w:rPr>
      </w:pPr>
    </w:p>
    <w:p w:rsidR="00257CEF" w:rsidRDefault="003200A7">
      <w:pPr>
        <w:spacing w:before="24"/>
        <w:ind w:left="1559"/>
        <w:rPr>
          <w:sz w:val="28"/>
          <w:szCs w:val="28"/>
        </w:rPr>
      </w:pPr>
      <w:r>
        <w:rPr>
          <w:sz w:val="28"/>
          <w:szCs w:val="28"/>
        </w:rPr>
        <w:t>&lt;/div&gt;</w:t>
      </w:r>
    </w:p>
    <w:p w:rsidR="00257CEF" w:rsidRDefault="00257CEF">
      <w:pPr>
        <w:spacing w:before="4" w:line="180" w:lineRule="exact"/>
        <w:rPr>
          <w:sz w:val="18"/>
          <w:szCs w:val="18"/>
        </w:rPr>
      </w:pPr>
    </w:p>
    <w:p w:rsidR="00257CEF" w:rsidRDefault="003200A7">
      <w:pPr>
        <w:ind w:left="1208"/>
        <w:rPr>
          <w:sz w:val="28"/>
          <w:szCs w:val="28"/>
        </w:rPr>
      </w:pPr>
      <w:r>
        <w:rPr>
          <w:sz w:val="28"/>
          <w:szCs w:val="28"/>
        </w:rPr>
        <w:t>&lt;/div&gt;</w:t>
      </w:r>
    </w:p>
    <w:p w:rsidR="00257CEF" w:rsidRDefault="00257CEF">
      <w:pPr>
        <w:spacing w:before="7" w:line="180" w:lineRule="exact"/>
        <w:rPr>
          <w:sz w:val="18"/>
          <w:szCs w:val="18"/>
        </w:rPr>
      </w:pPr>
    </w:p>
    <w:p w:rsidR="00257CEF" w:rsidRDefault="003200A7">
      <w:pPr>
        <w:ind w:left="1208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br</w:t>
      </w:r>
      <w:proofErr w:type="spellEnd"/>
      <w:r>
        <w:rPr>
          <w:sz w:val="28"/>
          <w:szCs w:val="28"/>
        </w:rPr>
        <w:t xml:space="preserve"> /&gt;</w:t>
      </w:r>
    </w:p>
    <w:p w:rsidR="00257CEF" w:rsidRDefault="00257CEF">
      <w:pPr>
        <w:spacing w:before="4" w:line="180" w:lineRule="exact"/>
        <w:rPr>
          <w:sz w:val="18"/>
          <w:szCs w:val="18"/>
        </w:rPr>
      </w:pPr>
    </w:p>
    <w:p w:rsidR="00257CEF" w:rsidRDefault="003200A7">
      <w:pPr>
        <w:ind w:left="858"/>
        <w:rPr>
          <w:sz w:val="28"/>
          <w:szCs w:val="28"/>
        </w:rPr>
      </w:pPr>
      <w:r>
        <w:rPr>
          <w:sz w:val="28"/>
          <w:szCs w:val="28"/>
        </w:rPr>
        <w:t>&lt;/body&gt;</w:t>
      </w:r>
    </w:p>
    <w:p w:rsidR="00257CEF" w:rsidRDefault="00257CEF">
      <w:pPr>
        <w:spacing w:before="7" w:line="180" w:lineRule="exact"/>
        <w:rPr>
          <w:sz w:val="18"/>
          <w:szCs w:val="18"/>
        </w:rPr>
      </w:pPr>
    </w:p>
    <w:p w:rsidR="00257CEF" w:rsidRDefault="003200A7">
      <w:pPr>
        <w:ind w:left="510"/>
        <w:rPr>
          <w:sz w:val="28"/>
          <w:szCs w:val="28"/>
        </w:rPr>
      </w:pPr>
      <w:r>
        <w:rPr>
          <w:sz w:val="28"/>
          <w:szCs w:val="28"/>
        </w:rPr>
        <w:t>&lt;/html&gt;</w:t>
      </w:r>
    </w:p>
    <w:p w:rsidR="00257CEF" w:rsidRDefault="00257CEF">
      <w:pPr>
        <w:spacing w:before="10" w:line="180" w:lineRule="exact"/>
        <w:rPr>
          <w:sz w:val="19"/>
          <w:szCs w:val="19"/>
        </w:rPr>
      </w:pPr>
    </w:p>
    <w:p w:rsidR="00257CEF" w:rsidRDefault="00257CEF">
      <w:pPr>
        <w:spacing w:line="200" w:lineRule="exact"/>
      </w:pPr>
    </w:p>
    <w:p w:rsidR="00257CEF" w:rsidRDefault="00257CEF">
      <w:pPr>
        <w:spacing w:line="200" w:lineRule="exact"/>
      </w:pPr>
    </w:p>
    <w:p w:rsidR="00257CEF" w:rsidRDefault="00257CEF">
      <w:pPr>
        <w:spacing w:line="200" w:lineRule="exact"/>
      </w:pPr>
    </w:p>
    <w:p w:rsidR="00257CEF" w:rsidRDefault="00257CEF">
      <w:pPr>
        <w:spacing w:line="200" w:lineRule="exact"/>
      </w:pPr>
    </w:p>
    <w:p w:rsidR="00257CEF" w:rsidRDefault="00257CEF">
      <w:pPr>
        <w:spacing w:line="200" w:lineRule="exact"/>
      </w:pPr>
    </w:p>
    <w:p w:rsidR="00257CEF" w:rsidRDefault="003200A7">
      <w:pPr>
        <w:ind w:left="440"/>
        <w:rPr>
          <w:sz w:val="44"/>
          <w:szCs w:val="44"/>
        </w:rPr>
      </w:pPr>
      <w:proofErr w:type="spellStart"/>
      <w:r>
        <w:rPr>
          <w:b/>
          <w:w w:val="99"/>
          <w:sz w:val="44"/>
          <w:szCs w:val="44"/>
        </w:rPr>
        <w:t>Github</w:t>
      </w:r>
      <w:proofErr w:type="spellEnd"/>
      <w:r>
        <w:rPr>
          <w:b/>
          <w:sz w:val="44"/>
          <w:szCs w:val="44"/>
        </w:rPr>
        <w:t xml:space="preserve"> </w:t>
      </w:r>
      <w:r>
        <w:rPr>
          <w:b/>
          <w:w w:val="99"/>
          <w:sz w:val="44"/>
          <w:szCs w:val="44"/>
        </w:rPr>
        <w:t>Link:</w:t>
      </w:r>
    </w:p>
    <w:p w:rsidR="00257CEF" w:rsidRDefault="00257CEF">
      <w:pPr>
        <w:spacing w:before="8" w:line="140" w:lineRule="exact"/>
        <w:rPr>
          <w:sz w:val="14"/>
          <w:szCs w:val="14"/>
        </w:rPr>
      </w:pPr>
    </w:p>
    <w:p w:rsidR="00257CEF" w:rsidRDefault="00563728">
      <w:pPr>
        <w:ind w:left="440"/>
        <w:rPr>
          <w:sz w:val="32"/>
          <w:szCs w:val="32"/>
        </w:rPr>
        <w:sectPr w:rsidR="00257CEF">
          <w:type w:val="continuous"/>
          <w:pgSz w:w="12240" w:h="15840"/>
          <w:pgMar w:top="1340" w:right="1600" w:bottom="280" w:left="1720" w:header="720" w:footer="720" w:gutter="0"/>
          <w:cols w:space="720"/>
        </w:sectPr>
      </w:pPr>
      <w:hyperlink r:id="rId7">
        <w:r w:rsidR="003200A7">
          <w:rPr>
            <w:color w:val="0000FF"/>
            <w:w w:val="99"/>
            <w:sz w:val="32"/>
            <w:szCs w:val="32"/>
            <w:u w:val="thick" w:color="0000FF"/>
          </w:rPr>
          <w:t>https://github.com/vinodavula/Shooping</w:t>
        </w:r>
      </w:hyperlink>
    </w:p>
    <w:p w:rsidR="00257CEF" w:rsidRDefault="001C4736">
      <w:pPr>
        <w:spacing w:before="100"/>
        <w:ind w:left="864"/>
      </w:pPr>
      <w:r>
        <w:lastRenderedPageBreak/>
        <w:pict>
          <v:shape id="_x0000_i1026" type="#_x0000_t75" style="width:529.1pt;height:267.9pt">
            <v:imagedata r:id="rId8" o:title=""/>
          </v:shape>
        </w:pict>
      </w:r>
    </w:p>
    <w:p w:rsidR="00257CEF" w:rsidRDefault="00257CEF">
      <w:pPr>
        <w:spacing w:before="3" w:line="100" w:lineRule="exact"/>
        <w:rPr>
          <w:sz w:val="10"/>
          <w:szCs w:val="10"/>
        </w:rPr>
      </w:pPr>
    </w:p>
    <w:p w:rsidR="00257CEF" w:rsidRDefault="00257CEF">
      <w:pPr>
        <w:spacing w:line="200" w:lineRule="exact"/>
      </w:pPr>
    </w:p>
    <w:p w:rsidR="00257CEF" w:rsidRDefault="00257CEF">
      <w:pPr>
        <w:spacing w:line="200" w:lineRule="exact"/>
      </w:pPr>
    </w:p>
    <w:p w:rsidR="00257CEF" w:rsidRDefault="00257CEF">
      <w:pPr>
        <w:spacing w:line="200" w:lineRule="exact"/>
      </w:pPr>
    </w:p>
    <w:p w:rsidR="00257CEF" w:rsidRDefault="00257CEF">
      <w:pPr>
        <w:spacing w:line="200" w:lineRule="exact"/>
      </w:pPr>
    </w:p>
    <w:p w:rsidR="00257CEF" w:rsidRDefault="001C4736">
      <w:pPr>
        <w:sectPr w:rsidR="00257CEF">
          <w:pgSz w:w="12240" w:h="15840"/>
          <w:pgMar w:top="1340" w:right="0" w:bottom="280" w:left="0" w:header="720" w:footer="720" w:gutter="0"/>
          <w:cols w:space="720"/>
        </w:sectPr>
      </w:pPr>
      <w:r>
        <w:pict>
          <v:shape id="_x0000_i1027" type="#_x0000_t75" style="width:612pt;height:334.9pt">
            <v:imagedata r:id="rId9" o:title=""/>
          </v:shape>
        </w:pict>
      </w:r>
    </w:p>
    <w:p w:rsidR="00257CEF" w:rsidRDefault="00257CEF">
      <w:pPr>
        <w:spacing w:before="10" w:line="120" w:lineRule="exact"/>
        <w:rPr>
          <w:sz w:val="12"/>
          <w:szCs w:val="12"/>
        </w:rPr>
      </w:pPr>
    </w:p>
    <w:p w:rsidR="00257CEF" w:rsidRDefault="00257CEF">
      <w:pPr>
        <w:spacing w:line="200" w:lineRule="exact"/>
      </w:pPr>
    </w:p>
    <w:p w:rsidR="00257CEF" w:rsidRDefault="00257CEF">
      <w:pPr>
        <w:spacing w:line="200" w:lineRule="exact"/>
      </w:pPr>
    </w:p>
    <w:p w:rsidR="00257CEF" w:rsidRDefault="00257CEF">
      <w:pPr>
        <w:spacing w:line="200" w:lineRule="exact"/>
      </w:pPr>
    </w:p>
    <w:p w:rsidR="00257CEF" w:rsidRDefault="001C4736">
      <w:pPr>
        <w:ind w:left="1304"/>
      </w:pPr>
      <w:r>
        <w:pict>
          <v:shape id="_x0000_i1028" type="#_x0000_t75" style="width:452.1pt;height:214.35pt">
            <v:imagedata r:id="rId10" o:title=""/>
          </v:shape>
        </w:pict>
      </w:r>
    </w:p>
    <w:p w:rsidR="00257CEF" w:rsidRDefault="00257CEF">
      <w:pPr>
        <w:spacing w:before="3" w:line="140" w:lineRule="exact"/>
        <w:rPr>
          <w:sz w:val="15"/>
          <w:szCs w:val="15"/>
        </w:rPr>
      </w:pPr>
    </w:p>
    <w:p w:rsidR="00257CEF" w:rsidRDefault="00257CEF">
      <w:pPr>
        <w:spacing w:line="200" w:lineRule="exact"/>
      </w:pPr>
    </w:p>
    <w:p w:rsidR="00257CEF" w:rsidRDefault="00257CEF">
      <w:pPr>
        <w:spacing w:line="200" w:lineRule="exact"/>
      </w:pPr>
    </w:p>
    <w:p w:rsidR="00257CEF" w:rsidRDefault="00257CEF">
      <w:pPr>
        <w:spacing w:line="200" w:lineRule="exact"/>
      </w:pPr>
    </w:p>
    <w:p w:rsidR="00257CEF" w:rsidRDefault="00257CEF">
      <w:pPr>
        <w:spacing w:line="200" w:lineRule="exact"/>
      </w:pPr>
    </w:p>
    <w:p w:rsidR="00257CEF" w:rsidRDefault="00257CEF">
      <w:pPr>
        <w:spacing w:line="200" w:lineRule="exact"/>
      </w:pPr>
    </w:p>
    <w:p w:rsidR="00257CEF" w:rsidRDefault="001C4736">
      <w:pPr>
        <w:ind w:left="111"/>
      </w:pPr>
      <w:r>
        <w:pict>
          <v:shape id="_x0000_i1029" type="#_x0000_t75" style="width:563.45pt;height:241.1pt">
            <v:imagedata r:id="rId11" o:title=""/>
          </v:shape>
        </w:pict>
      </w:r>
    </w:p>
    <w:sectPr w:rsidR="00257CEF" w:rsidSect="00257CEF">
      <w:pgSz w:w="12240" w:h="15840"/>
      <w:pgMar w:top="1480" w:right="280" w:bottom="280" w:left="4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8E199B"/>
    <w:multiLevelType w:val="multilevel"/>
    <w:tmpl w:val="8A125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57CEF"/>
    <w:rsid w:val="001C4736"/>
    <w:rsid w:val="00257CEF"/>
    <w:rsid w:val="003200A7"/>
    <w:rsid w:val="005637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vinodavula/Shooping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2719CD-259C-4514-8A99-86354182A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731</Words>
  <Characters>4171</Characters>
  <Application>Microsoft Office Word</Application>
  <DocSecurity>0</DocSecurity>
  <Lines>34</Lines>
  <Paragraphs>9</Paragraphs>
  <ScaleCrop>false</ScaleCrop>
  <Company/>
  <LinksUpToDate>false</LinksUpToDate>
  <CharactersWithSpaces>4893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3</cp:revision>
  <dcterms:created xsi:type="dcterms:W3CDTF">2020-04-10T15:25:00Z</dcterms:created>
  <dcterms:modified xsi:type="dcterms:W3CDTF">2020-04-10T15:34:00Z</dcterms:modified>
</cp:coreProperties>
</file>